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Malgun Gothic" w:hAnsi="Malgun Gothic" w:eastAsia="Malgun Gothic" w:ascii="Malgun Gothic"/>
          <w:sz w:val="18"/>
          <w:szCs w:val="18"/>
        </w:rPr>
        <w:jc w:val="center"/>
        <w:spacing w:lineRule="exact" w:line="240"/>
        <w:ind w:left="1321" w:right="1615"/>
      </w:pPr>
      <w:r>
        <w:rPr>
          <w:rFonts w:cs="Times New Roman" w:hAnsi="Times New Roman" w:eastAsia="Times New Roman" w:ascii="Times New Roman"/>
          <w:i/>
          <w:color w:val="9C9C9C"/>
          <w:w w:val="48"/>
          <w:position w:val="-5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i/>
          <w:color w:val="9C9C9C"/>
          <w:w w:val="96"/>
          <w:position w:val="-5"/>
          <w:sz w:val="18"/>
          <w:szCs w:val="18"/>
        </w:rPr>
        <w:t>?</w:t>
      </w:r>
      <w:r>
        <w:rPr>
          <w:rFonts w:cs="Malgun Gothic" w:hAnsi="Malgun Gothic" w:eastAsia="Malgun Gothic" w:ascii="Malgun Gothic"/>
          <w:color w:val="9C9C9C"/>
          <w:w w:val="168"/>
          <w:position w:val="-5"/>
          <w:sz w:val="18"/>
          <w:szCs w:val="18"/>
        </w:rPr>
        <w:t>�</w:t>
      </w:r>
      <w:r>
        <w:rPr>
          <w:rFonts w:cs="Malgun Gothic" w:hAnsi="Malgun Gothic" w:eastAsia="Malgun Gothic" w:ascii="Malgun Gothic"/>
          <w:color w:val="000000"/>
          <w:w w:val="100"/>
          <w:position w:val="0"/>
          <w:sz w:val="18"/>
          <w:szCs w:val="18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lineRule="exact" w:line="180"/>
        <w:ind w:left="1261" w:right="-62"/>
      </w:pPr>
      <w:r>
        <w:pict>
          <v:shape type="#_x0000_t202" style="position:absolute;margin-left:132.48pt;margin-top:8.03546pt;width:0.72pt;height:6.2pt;mso-position-horizontal-relative:page;mso-position-vertical-relative:paragraph;z-index:-103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2"/>
                      <w:szCs w:val="12"/>
                    </w:rPr>
                    <w:jc w:val="left"/>
                    <w:spacing w:lineRule="exact" w:line="120"/>
                    <w:ind w:right="-39"/>
                  </w:pPr>
                  <w:r>
                    <w:rPr>
                      <w:rFonts w:cs="Arial" w:hAnsi="Arial" w:eastAsia="Arial" w:ascii="Arial"/>
                      <w:color w:val="9C9C9C"/>
                      <w:spacing w:val="0"/>
                      <w:w w:val="21"/>
                      <w:sz w:val="12"/>
                      <w:szCs w:val="12"/>
                    </w:rPr>
                    <w:t>1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i/>
          <w:color w:val="8A8A8A"/>
          <w:w w:val="27"/>
          <w:position w:val="-4"/>
          <w:sz w:val="28"/>
          <w:szCs w:val="28"/>
        </w:rPr>
        <w:t>.</w:t>
      </w:r>
      <w:r>
        <w:rPr>
          <w:rFonts w:cs="Arial" w:hAnsi="Arial" w:eastAsia="Arial" w:ascii="Arial"/>
          <w:i/>
          <w:color w:val="8A8A8A"/>
          <w:w w:val="148"/>
          <w:position w:val="-4"/>
          <w:sz w:val="28"/>
          <w:szCs w:val="28"/>
        </w:rPr>
        <w:t>f</w:t>
      </w:r>
      <w:r>
        <w:rPr>
          <w:rFonts w:cs="Malgun Gothic" w:hAnsi="Malgun Gothic" w:eastAsia="Malgun Gothic" w:ascii="Malgun Gothic"/>
          <w:color w:val="707170"/>
          <w:w w:val="162"/>
          <w:position w:val="-4"/>
          <w:sz w:val="28"/>
          <w:szCs w:val="28"/>
        </w:rPr>
        <w:t>�</w:t>
      </w:r>
      <w:r>
        <w:rPr>
          <w:rFonts w:cs="Malgun Gothic" w:hAnsi="Malgun Gothic" w:eastAsia="Malgun Gothic" w:ascii="Malgun Gothic"/>
          <w:color w:val="8A8A8A"/>
          <w:w w:val="18"/>
          <w:position w:val="-4"/>
          <w:sz w:val="28"/>
          <w:szCs w:val="28"/>
        </w:rPr>
        <w:t>�</w:t>
      </w:r>
      <w:r>
        <w:rPr>
          <w:rFonts w:cs="Malgun Gothic" w:hAnsi="Malgun Gothic" w:eastAsia="Malgun Gothic" w:ascii="Malgun Gothic"/>
          <w:color w:val="8A8A8A"/>
          <w:w w:val="100"/>
          <w:position w:val="-4"/>
          <w:sz w:val="28"/>
          <w:szCs w:val="28"/>
        </w:rPr>
        <w:t>  </w:t>
      </w:r>
      <w:r>
        <w:rPr>
          <w:rFonts w:cs="Malgun Gothic" w:hAnsi="Malgun Gothic" w:eastAsia="Malgun Gothic" w:ascii="Malgun Gothic"/>
          <w:color w:val="8A8A8A"/>
          <w:spacing w:val="-36"/>
          <w:w w:val="100"/>
          <w:position w:val="-4"/>
          <w:sz w:val="28"/>
          <w:szCs w:val="28"/>
        </w:rPr>
        <w:t> </w:t>
      </w:r>
      <w:r>
        <w:rPr>
          <w:rFonts w:cs="Malgun Gothic" w:hAnsi="Malgun Gothic" w:eastAsia="Malgun Gothic" w:ascii="Malgun Gothic"/>
          <w:color w:val="707170"/>
          <w:spacing w:val="0"/>
          <w:w w:val="51"/>
          <w:position w:val="-4"/>
          <w:sz w:val="28"/>
          <w:szCs w:val="28"/>
        </w:rPr>
        <w:t>�</w:t>
      </w:r>
      <w:r>
        <w:rPr>
          <w:rFonts w:cs="Arial" w:hAnsi="Arial" w:eastAsia="Arial" w:ascii="Arial"/>
          <w:i/>
          <w:color w:val="707170"/>
          <w:spacing w:val="0"/>
          <w:w w:val="30"/>
          <w:position w:val="-4"/>
          <w:sz w:val="28"/>
          <w:szCs w:val="28"/>
        </w:rPr>
        <w:t>·</w:t>
      </w:r>
      <w:r>
        <w:rPr>
          <w:rFonts w:cs="Arial" w:hAnsi="Arial" w:eastAsia="Arial" w:ascii="Arial"/>
          <w:i/>
          <w:color w:val="707170"/>
          <w:spacing w:val="-27"/>
          <w:w w:val="100"/>
          <w:position w:val="-4"/>
          <w:sz w:val="28"/>
          <w:szCs w:val="28"/>
        </w:rPr>
        <w:t> </w:t>
      </w:r>
      <w:r>
        <w:rPr>
          <w:rFonts w:cs="Arial" w:hAnsi="Arial" w:eastAsia="Arial" w:ascii="Arial"/>
          <w:color w:val="404141"/>
          <w:spacing w:val="0"/>
          <w:w w:val="99"/>
          <w:position w:val="-4"/>
          <w:sz w:val="12"/>
          <w:szCs w:val="12"/>
        </w:rPr>
        <w:t>A</w:t>
      </w:r>
      <w:r>
        <w:rPr>
          <w:rFonts w:cs="Arial" w:hAnsi="Arial" w:eastAsia="Arial" w:ascii="Arial"/>
          <w:color w:val="5B5B5B"/>
          <w:spacing w:val="0"/>
          <w:w w:val="108"/>
          <w:position w:val="-4"/>
          <w:sz w:val="12"/>
          <w:szCs w:val="12"/>
        </w:rPr>
        <w:t>Y</w:t>
      </w:r>
      <w:r>
        <w:rPr>
          <w:rFonts w:cs="Arial" w:hAnsi="Arial" w:eastAsia="Arial" w:ascii="Arial"/>
          <w:color w:val="404141"/>
          <w:spacing w:val="0"/>
          <w:w w:val="108"/>
          <w:position w:val="-4"/>
          <w:sz w:val="12"/>
          <w:szCs w:val="12"/>
        </w:rPr>
        <w:t>UN</w:t>
      </w:r>
      <w:r>
        <w:rPr>
          <w:rFonts w:cs="Arial" w:hAnsi="Arial" w:eastAsia="Arial" w:ascii="Arial"/>
          <w:color w:val="5B5B5B"/>
          <w:spacing w:val="0"/>
          <w:w w:val="127"/>
          <w:position w:val="-4"/>
          <w:sz w:val="12"/>
          <w:szCs w:val="12"/>
        </w:rPr>
        <w:t>T</w:t>
      </w:r>
      <w:r>
        <w:rPr>
          <w:rFonts w:cs="Arial" w:hAnsi="Arial" w:eastAsia="Arial" w:ascii="Arial"/>
          <w:color w:val="5B5B5B"/>
          <w:spacing w:val="0"/>
          <w:w w:val="99"/>
          <w:position w:val="-4"/>
          <w:sz w:val="12"/>
          <w:szCs w:val="12"/>
        </w:rPr>
        <w:t>A</w:t>
      </w:r>
      <w:r>
        <w:rPr>
          <w:rFonts w:cs="Arial" w:hAnsi="Arial" w:eastAsia="Arial" w:ascii="Arial"/>
          <w:color w:val="404141"/>
          <w:spacing w:val="0"/>
          <w:w w:val="108"/>
          <w:position w:val="-4"/>
          <w:sz w:val="12"/>
          <w:szCs w:val="12"/>
        </w:rPr>
        <w:t>M</w:t>
      </w:r>
      <w:r>
        <w:rPr>
          <w:rFonts w:cs="Arial" w:hAnsi="Arial" w:eastAsia="Arial" w:ascii="Arial"/>
          <w:color w:val="5B5B5B"/>
          <w:spacing w:val="0"/>
          <w:w w:val="129"/>
          <w:position w:val="-4"/>
          <w:sz w:val="12"/>
          <w:szCs w:val="12"/>
        </w:rPr>
        <w:t>I</w:t>
      </w:r>
      <w:r>
        <w:rPr>
          <w:rFonts w:cs="Arial" w:hAnsi="Arial" w:eastAsia="Arial" w:ascii="Arial"/>
          <w:color w:val="5B5B5B"/>
          <w:spacing w:val="0"/>
          <w:w w:val="99"/>
          <w:position w:val="-4"/>
          <w:sz w:val="12"/>
          <w:szCs w:val="12"/>
        </w:rPr>
        <w:t>E</w:t>
      </w:r>
      <w:r>
        <w:rPr>
          <w:rFonts w:cs="Arial" w:hAnsi="Arial" w:eastAsia="Arial" w:ascii="Arial"/>
          <w:color w:val="5B5B5B"/>
          <w:spacing w:val="0"/>
          <w:w w:val="108"/>
          <w:position w:val="-4"/>
          <w:sz w:val="12"/>
          <w:szCs w:val="12"/>
        </w:rPr>
        <w:t>N</w:t>
      </w:r>
      <w:r>
        <w:rPr>
          <w:rFonts w:cs="Arial" w:hAnsi="Arial" w:eastAsia="Arial" w:ascii="Arial"/>
          <w:color w:val="404141"/>
          <w:spacing w:val="0"/>
          <w:w w:val="127"/>
          <w:position w:val="-4"/>
          <w:sz w:val="12"/>
          <w:szCs w:val="12"/>
        </w:rPr>
        <w:t>T</w:t>
      </w:r>
      <w:r>
        <w:rPr>
          <w:rFonts w:cs="Arial" w:hAnsi="Arial" w:eastAsia="Arial" w:ascii="Arial"/>
          <w:color w:val="5B5B5B"/>
          <w:spacing w:val="0"/>
          <w:w w:val="100"/>
          <w:position w:val="-4"/>
          <w:sz w:val="12"/>
          <w:szCs w:val="12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2"/>
          <w:szCs w:val="12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ind w:right="-58"/>
      </w:pPr>
      <w:r>
        <w:rPr>
          <w:rFonts w:cs="Times New Roman" w:hAnsi="Times New Roman" w:eastAsia="Times New Roman" w:ascii="Times New Roman"/>
          <w:color w:val="707170"/>
          <w:w w:val="99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707170"/>
          <w:w w:val="9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707170"/>
          <w:w w:val="136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707170"/>
          <w:w w:val="124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707170"/>
          <w:w w:val="132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707170"/>
          <w:w w:val="143"/>
          <w:sz w:val="25"/>
          <w:szCs w:val="25"/>
        </w:rPr>
        <w:t>e</w:t>
      </w:r>
      <w:r>
        <w:rPr>
          <w:rFonts w:cs="Times New Roman" w:hAnsi="Times New Roman" w:eastAsia="Times New Roman" w:ascii="Times New Roman"/>
          <w:color w:val="707170"/>
          <w:w w:val="132"/>
          <w:sz w:val="25"/>
          <w:szCs w:val="25"/>
        </w:rPr>
        <w:t>p</w:t>
      </w:r>
      <w:r>
        <w:rPr>
          <w:rFonts w:cs="Times New Roman" w:hAnsi="Times New Roman" w:eastAsia="Times New Roman" w:ascii="Times New Roman"/>
          <w:color w:val="707170"/>
          <w:w w:val="136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707170"/>
          <w:w w:val="138"/>
          <w:sz w:val="25"/>
          <w:szCs w:val="25"/>
        </w:rPr>
        <w:t>n</w:t>
      </w:r>
      <w:r>
        <w:rPr>
          <w:rFonts w:cs="Times New Roman" w:hAnsi="Times New Roman" w:eastAsia="Times New Roman" w:ascii="Times New Roman"/>
          <w:color w:val="707170"/>
          <w:w w:val="166"/>
          <w:sz w:val="25"/>
          <w:szCs w:val="25"/>
        </w:rPr>
        <w:t>t</w:t>
      </w:r>
      <w:r>
        <w:rPr>
          <w:rFonts w:cs="Times New Roman" w:hAnsi="Times New Roman" w:eastAsia="Times New Roman" w:ascii="Times New Roman"/>
          <w:color w:val="707170"/>
          <w:w w:val="103"/>
          <w:sz w:val="25"/>
          <w:szCs w:val="25"/>
        </w:rPr>
        <w:t>l</w:t>
      </w:r>
      <w:r>
        <w:rPr>
          <w:rFonts w:cs="Times New Roman" w:hAnsi="Times New Roman" w:eastAsia="Times New Roman" w:ascii="Times New Roman"/>
          <w:color w:val="707170"/>
          <w:w w:val="136"/>
          <w:sz w:val="25"/>
          <w:szCs w:val="25"/>
        </w:rPr>
        <w:t>a</w:t>
      </w:r>
      <w:r>
        <w:rPr>
          <w:rFonts w:cs="Times New Roman" w:hAnsi="Times New Roman" w:eastAsia="Times New Roman" w:ascii="Times New Roman"/>
          <w:color w:val="000000"/>
          <w:w w:val="100"/>
          <w:sz w:val="25"/>
          <w:szCs w:val="25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lineRule="exact" w:line="320"/>
        <w:sectPr>
          <w:type w:val="continuous"/>
          <w:pgSz w:w="12240" w:h="15840"/>
          <w:pgMar w:top="1300" w:bottom="0" w:left="1360" w:right="820"/>
          <w:cols w:num="3" w:equalWidth="off">
            <w:col w:w="3421" w:space="1123"/>
            <w:col w:w="1606" w:space="856"/>
            <w:col w:w="3054"/>
          </w:cols>
        </w:sectPr>
      </w:pPr>
      <w:r>
        <w:pict>
          <v:shape type="#_x0000_t75" style="position:absolute;margin-left:417.6pt;margin-top:25.9498pt;width:56.16pt;height:15.84pt;mso-position-horizontal-relative:page;mso-position-vertical-relative:paragraph;z-index:-105">
            <v:imagedata o:title="" r:id="rId4"/>
          </v:shape>
        </w:pict>
      </w:r>
      <w:r>
        <w:rPr>
          <w:rFonts w:cs="Arial" w:hAnsi="Arial" w:eastAsia="Arial" w:ascii="Arial"/>
          <w:b/>
          <w:color w:val="707170"/>
          <w:w w:val="117"/>
          <w:position w:val="-2"/>
          <w:sz w:val="30"/>
          <w:szCs w:val="30"/>
        </w:rPr>
        <w:t>O</w:t>
      </w:r>
      <w:r>
        <w:rPr>
          <w:rFonts w:cs="Arial" w:hAnsi="Arial" w:eastAsia="Arial" w:ascii="Arial"/>
          <w:b/>
          <w:color w:val="707170"/>
          <w:w w:val="115"/>
          <w:position w:val="-2"/>
          <w:sz w:val="30"/>
          <w:szCs w:val="30"/>
        </w:rPr>
        <w:t>P</w:t>
      </w:r>
      <w:r>
        <w:rPr>
          <w:rFonts w:cs="Arial" w:hAnsi="Arial" w:eastAsia="Arial" w:ascii="Arial"/>
          <w:b/>
          <w:color w:val="707170"/>
          <w:w w:val="116"/>
          <w:position w:val="-2"/>
          <w:sz w:val="30"/>
          <w:szCs w:val="30"/>
        </w:rPr>
        <w:t>D</w:t>
      </w:r>
      <w:r>
        <w:rPr>
          <w:rFonts w:cs="Arial" w:hAnsi="Arial" w:eastAsia="Arial" w:ascii="Arial"/>
          <w:b/>
          <w:color w:val="707170"/>
          <w:w w:val="123"/>
          <w:position w:val="-2"/>
          <w:sz w:val="30"/>
          <w:szCs w:val="30"/>
        </w:rPr>
        <w:t>M</w:t>
      </w:r>
      <w:r>
        <w:rPr>
          <w:rFonts w:cs="Arial" w:hAnsi="Arial" w:eastAsia="Arial" w:ascii="Arial"/>
          <w:color w:val="000000"/>
          <w:w w:val="100"/>
          <w:position w:val="0"/>
          <w:sz w:val="30"/>
          <w:szCs w:val="30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lineRule="exact" w:line="200"/>
        <w:ind w:left="1521" w:right="137"/>
      </w:pPr>
      <w:r>
        <w:pict>
          <v:shape type="#_x0000_t202" style="position:absolute;margin-left:138.96pt;margin-top:9.92122pt;width:7.2pt;height:19.2pt;mso-position-horizontal-relative:page;mso-position-vertical-relative:paragraph;z-index:-102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38"/>
                      <w:szCs w:val="38"/>
                    </w:rPr>
                    <w:jc w:val="left"/>
                    <w:spacing w:lineRule="exact" w:line="380"/>
                    <w:ind w:right="-78"/>
                  </w:pPr>
                  <w:r>
                    <w:rPr>
                      <w:rFonts w:cs="Arial" w:hAnsi="Arial" w:eastAsia="Arial" w:ascii="Arial"/>
                      <w:color w:val="8A8A8A"/>
                      <w:w w:val="34"/>
                      <w:sz w:val="38"/>
                      <w:szCs w:val="38"/>
                    </w:rPr>
                    <w:t>·</w:t>
                  </w:r>
                  <w:r>
                    <w:rPr>
                      <w:rFonts w:cs="Arial" w:hAnsi="Arial" w:eastAsia="Arial" w:ascii="Arial"/>
                      <w:color w:val="9C9C9C"/>
                      <w:w w:val="79"/>
                      <w:sz w:val="38"/>
                      <w:szCs w:val="38"/>
                    </w:rPr>
                    <w:t>-</w:t>
                  </w:r>
                  <w:r>
                    <w:rPr>
                      <w:rFonts w:cs="Arial" w:hAnsi="Arial" w:eastAsia="Arial" w:ascii="Arial"/>
                      <w:color w:val="000000"/>
                      <w:w w:val="100"/>
                      <w:sz w:val="38"/>
                      <w:szCs w:val="3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5B5B5B"/>
          <w:spacing w:val="7"/>
          <w:w w:val="100"/>
          <w:position w:val="-2"/>
          <w:sz w:val="12"/>
          <w:szCs w:val="12"/>
        </w:rPr>
        <w:t>•</w:t>
      </w:r>
      <w:r>
        <w:rPr>
          <w:rFonts w:cs="Malgun Gothic" w:hAnsi="Malgun Gothic" w:eastAsia="Malgun Gothic" w:ascii="Malgun Gothic"/>
          <w:color w:val="707170"/>
          <w:spacing w:val="0"/>
          <w:w w:val="100"/>
          <w:position w:val="-2"/>
          <w:sz w:val="12"/>
          <w:szCs w:val="12"/>
        </w:rPr>
        <w:t>�</w:t>
      </w:r>
      <w:r>
        <w:rPr>
          <w:rFonts w:cs="Malgun Gothic" w:hAnsi="Malgun Gothic" w:eastAsia="Malgun Gothic" w:ascii="Malgun Gothic"/>
          <w:color w:val="707170"/>
          <w:spacing w:val="26"/>
          <w:w w:val="100"/>
          <w:position w:val="-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8A8A8A"/>
          <w:spacing w:val="0"/>
          <w:w w:val="51"/>
          <w:position w:val="-2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color w:val="9C9C9C"/>
          <w:spacing w:val="0"/>
          <w:w w:val="21"/>
          <w:position w:val="-2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404141"/>
          <w:spacing w:val="0"/>
          <w:w w:val="208"/>
          <w:position w:val="-2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404141"/>
          <w:spacing w:val="0"/>
          <w:w w:val="100"/>
          <w:position w:val="-2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404141"/>
          <w:spacing w:val="-13"/>
          <w:w w:val="100"/>
          <w:position w:val="-2"/>
          <w:sz w:val="20"/>
          <w:szCs w:val="20"/>
        </w:rPr>
        <w:t> </w:t>
      </w:r>
      <w:r>
        <w:rPr>
          <w:rFonts w:cs="Arial" w:hAnsi="Arial" w:eastAsia="Arial" w:ascii="Arial"/>
          <w:color w:val="707170"/>
          <w:spacing w:val="0"/>
          <w:w w:val="91"/>
          <w:position w:val="-2"/>
          <w:sz w:val="12"/>
          <w:szCs w:val="12"/>
        </w:rPr>
        <w:t>C</w:t>
      </w:r>
      <w:r>
        <w:rPr>
          <w:rFonts w:cs="Arial" w:hAnsi="Arial" w:eastAsia="Arial" w:ascii="Arial"/>
          <w:color w:val="5B5B5B"/>
          <w:spacing w:val="0"/>
          <w:w w:val="100"/>
          <w:position w:val="-2"/>
          <w:sz w:val="12"/>
          <w:szCs w:val="12"/>
        </w:rPr>
        <w:t>O</w:t>
      </w:r>
      <w:r>
        <w:rPr>
          <w:rFonts w:cs="Arial" w:hAnsi="Arial" w:eastAsia="Arial" w:ascii="Arial"/>
          <w:color w:val="404141"/>
          <w:spacing w:val="0"/>
          <w:w w:val="116"/>
          <w:position w:val="-2"/>
          <w:sz w:val="12"/>
          <w:szCs w:val="12"/>
        </w:rPr>
        <w:t>N</w:t>
      </w:r>
      <w:r>
        <w:rPr>
          <w:rFonts w:cs="Arial" w:hAnsi="Arial" w:eastAsia="Arial" w:ascii="Arial"/>
          <w:color w:val="404141"/>
          <w:spacing w:val="0"/>
          <w:w w:val="108"/>
          <w:position w:val="-2"/>
          <w:sz w:val="12"/>
          <w:szCs w:val="12"/>
        </w:rPr>
        <w:t>S</w:t>
      </w:r>
      <w:r>
        <w:rPr>
          <w:rFonts w:cs="Arial" w:hAnsi="Arial" w:eastAsia="Arial" w:ascii="Arial"/>
          <w:color w:val="404141"/>
          <w:spacing w:val="0"/>
          <w:w w:val="127"/>
          <w:position w:val="-2"/>
          <w:sz w:val="12"/>
          <w:szCs w:val="12"/>
        </w:rPr>
        <w:t>T</w:t>
      </w:r>
      <w:r>
        <w:rPr>
          <w:rFonts w:cs="Arial" w:hAnsi="Arial" w:eastAsia="Arial" w:ascii="Arial"/>
          <w:color w:val="404141"/>
          <w:spacing w:val="0"/>
          <w:w w:val="86"/>
          <w:position w:val="-2"/>
          <w:sz w:val="12"/>
          <w:szCs w:val="12"/>
        </w:rPr>
        <w:t>I</w:t>
      </w:r>
      <w:r>
        <w:rPr>
          <w:rFonts w:cs="Arial" w:hAnsi="Arial" w:eastAsia="Arial" w:ascii="Arial"/>
          <w:color w:val="404141"/>
          <w:spacing w:val="0"/>
          <w:w w:val="127"/>
          <w:position w:val="-2"/>
          <w:sz w:val="12"/>
          <w:szCs w:val="12"/>
        </w:rPr>
        <w:t>T</w:t>
      </w:r>
      <w:r>
        <w:rPr>
          <w:rFonts w:cs="Arial" w:hAnsi="Arial" w:eastAsia="Arial" w:ascii="Arial"/>
          <w:color w:val="5B5B5B"/>
          <w:spacing w:val="0"/>
          <w:w w:val="99"/>
          <w:position w:val="-2"/>
          <w:sz w:val="12"/>
          <w:szCs w:val="12"/>
        </w:rPr>
        <w:t>U</w:t>
      </w:r>
      <w:r>
        <w:rPr>
          <w:rFonts w:cs="Arial" w:hAnsi="Arial" w:eastAsia="Arial" w:ascii="Arial"/>
          <w:color w:val="404141"/>
          <w:spacing w:val="0"/>
          <w:w w:val="99"/>
          <w:position w:val="-2"/>
          <w:sz w:val="12"/>
          <w:szCs w:val="12"/>
        </w:rPr>
        <w:t>C</w:t>
      </w:r>
      <w:r>
        <w:rPr>
          <w:rFonts w:cs="Arial" w:hAnsi="Arial" w:eastAsia="Arial" w:ascii="Arial"/>
          <w:color w:val="404141"/>
          <w:spacing w:val="0"/>
          <w:w w:val="108"/>
          <w:position w:val="-2"/>
          <w:sz w:val="12"/>
          <w:szCs w:val="12"/>
        </w:rPr>
        <w:t>I</w:t>
      </w:r>
      <w:r>
        <w:rPr>
          <w:rFonts w:cs="Arial" w:hAnsi="Arial" w:eastAsia="Arial" w:ascii="Arial"/>
          <w:color w:val="5B5B5B"/>
          <w:spacing w:val="0"/>
          <w:w w:val="115"/>
          <w:position w:val="-2"/>
          <w:sz w:val="12"/>
          <w:szCs w:val="12"/>
        </w:rPr>
        <w:t>O</w:t>
      </w:r>
      <w:r>
        <w:rPr>
          <w:rFonts w:cs="Arial" w:hAnsi="Arial" w:eastAsia="Arial" w:ascii="Arial"/>
          <w:color w:val="404141"/>
          <w:spacing w:val="0"/>
          <w:w w:val="99"/>
          <w:position w:val="-2"/>
          <w:sz w:val="12"/>
          <w:szCs w:val="12"/>
        </w:rPr>
        <w:t>N</w:t>
      </w:r>
      <w:r>
        <w:rPr>
          <w:rFonts w:cs="Arial" w:hAnsi="Arial" w:eastAsia="Arial" w:ascii="Arial"/>
          <w:color w:val="5B5B5B"/>
          <w:spacing w:val="0"/>
          <w:w w:val="126"/>
          <w:position w:val="-2"/>
          <w:sz w:val="12"/>
          <w:szCs w:val="12"/>
        </w:rPr>
        <w:t>A</w:t>
      </w:r>
      <w:r>
        <w:rPr>
          <w:rFonts w:cs="Arial" w:hAnsi="Arial" w:eastAsia="Arial" w:ascii="Arial"/>
          <w:color w:val="707170"/>
          <w:spacing w:val="0"/>
          <w:w w:val="107"/>
          <w:position w:val="-2"/>
          <w:sz w:val="12"/>
          <w:szCs w:val="12"/>
        </w:rPr>
        <w:t>L</w:t>
      </w:r>
      <w:r>
        <w:rPr>
          <w:rFonts w:cs="Arial" w:hAnsi="Arial" w:eastAsia="Arial" w:ascii="Arial"/>
          <w:color w:val="707170"/>
          <w:spacing w:val="0"/>
          <w:w w:val="100"/>
          <w:position w:val="-2"/>
          <w:sz w:val="12"/>
          <w:szCs w:val="12"/>
        </w:rPr>
        <w:t> </w:t>
      </w:r>
      <w:r>
        <w:rPr>
          <w:rFonts w:cs="Arial" w:hAnsi="Arial" w:eastAsia="Arial" w:ascii="Arial"/>
          <w:color w:val="707170"/>
          <w:spacing w:val="-16"/>
          <w:w w:val="100"/>
          <w:position w:val="-2"/>
          <w:sz w:val="12"/>
          <w:szCs w:val="12"/>
        </w:rPr>
        <w:t> </w:t>
      </w:r>
      <w:r>
        <w:rPr>
          <w:rFonts w:cs="Arial" w:hAnsi="Arial" w:eastAsia="Arial" w:ascii="Arial"/>
          <w:color w:val="404141"/>
          <w:spacing w:val="0"/>
          <w:w w:val="91"/>
          <w:position w:val="-2"/>
          <w:sz w:val="12"/>
          <w:szCs w:val="12"/>
        </w:rPr>
        <w:t>D</w:t>
      </w:r>
      <w:r>
        <w:rPr>
          <w:rFonts w:cs="Arial" w:hAnsi="Arial" w:eastAsia="Arial" w:ascii="Arial"/>
          <w:color w:val="5B5B5B"/>
          <w:spacing w:val="0"/>
          <w:w w:val="108"/>
          <w:position w:val="-2"/>
          <w:sz w:val="12"/>
          <w:szCs w:val="1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lineRule="exact" w:line="140"/>
        <w:ind w:left="1318" w:right="-46"/>
      </w:pPr>
      <w:r>
        <w:rPr>
          <w:rFonts w:cs="Arial" w:hAnsi="Arial" w:eastAsia="Arial" w:ascii="Arial"/>
          <w:color w:val="707170"/>
          <w:spacing w:val="0"/>
          <w:w w:val="66"/>
          <w:sz w:val="17"/>
          <w:szCs w:val="17"/>
        </w:rPr>
        <w:t>8</w:t>
      </w:r>
      <w:r>
        <w:rPr>
          <w:rFonts w:cs="Arial" w:hAnsi="Arial" w:eastAsia="Arial" w:ascii="Arial"/>
          <w:color w:val="5B5B5B"/>
          <w:spacing w:val="0"/>
          <w:w w:val="66"/>
          <w:sz w:val="17"/>
          <w:szCs w:val="17"/>
        </w:rPr>
        <w:t>l,J,</w:t>
      </w:r>
      <w:r>
        <w:rPr>
          <w:rFonts w:cs="Arial" w:hAnsi="Arial" w:eastAsia="Arial" w:ascii="Arial"/>
          <w:color w:val="5B5B5B"/>
          <w:spacing w:val="0"/>
          <w:w w:val="66"/>
          <w:sz w:val="17"/>
          <w:szCs w:val="17"/>
        </w:rPr>
        <w:t>                     </w:t>
      </w:r>
      <w:r>
        <w:rPr>
          <w:rFonts w:cs="Arial" w:hAnsi="Arial" w:eastAsia="Arial" w:ascii="Arial"/>
          <w:color w:val="5B5B5B"/>
          <w:spacing w:val="18"/>
          <w:w w:val="66"/>
          <w:sz w:val="17"/>
          <w:szCs w:val="17"/>
        </w:rPr>
        <w:t> </w:t>
      </w:r>
      <w:r>
        <w:rPr>
          <w:rFonts w:cs="Arial" w:hAnsi="Arial" w:eastAsia="Arial" w:ascii="Arial"/>
          <w:color w:val="5B5B5B"/>
          <w:spacing w:val="0"/>
          <w:w w:val="110"/>
          <w:sz w:val="12"/>
          <w:szCs w:val="12"/>
        </w:rPr>
        <w:t>T</w:t>
      </w:r>
      <w:r>
        <w:rPr>
          <w:rFonts w:cs="Arial" w:hAnsi="Arial" w:eastAsia="Arial" w:ascii="Arial"/>
          <w:color w:val="404141"/>
          <w:spacing w:val="0"/>
          <w:w w:val="110"/>
          <w:sz w:val="12"/>
          <w:szCs w:val="12"/>
        </w:rPr>
        <w:t>L</w:t>
      </w:r>
      <w:r>
        <w:rPr>
          <w:rFonts w:cs="Arial" w:hAnsi="Arial" w:eastAsia="Arial" w:ascii="Arial"/>
          <w:color w:val="404141"/>
          <w:spacing w:val="0"/>
          <w:w w:val="110"/>
          <w:sz w:val="12"/>
          <w:szCs w:val="12"/>
        </w:rPr>
        <w:t>A</w:t>
      </w:r>
      <w:r>
        <w:rPr>
          <w:rFonts w:cs="Arial" w:hAnsi="Arial" w:eastAsia="Arial" w:ascii="Arial"/>
          <w:color w:val="404141"/>
          <w:spacing w:val="0"/>
          <w:w w:val="110"/>
          <w:sz w:val="12"/>
          <w:szCs w:val="12"/>
        </w:rPr>
        <w:t>L</w:t>
      </w:r>
      <w:r>
        <w:rPr>
          <w:rFonts w:cs="Arial" w:hAnsi="Arial" w:eastAsia="Arial" w:ascii="Arial"/>
          <w:color w:val="404141"/>
          <w:spacing w:val="0"/>
          <w:w w:val="110"/>
          <w:sz w:val="12"/>
          <w:szCs w:val="12"/>
        </w:rPr>
        <w:t>NEPAN</w:t>
      </w:r>
      <w:r>
        <w:rPr>
          <w:rFonts w:cs="Arial" w:hAnsi="Arial" w:eastAsia="Arial" w:ascii="Arial"/>
          <w:color w:val="404141"/>
          <w:spacing w:val="0"/>
          <w:w w:val="110"/>
          <w:sz w:val="12"/>
          <w:szCs w:val="12"/>
        </w:rPr>
        <w:t>T</w:t>
      </w:r>
      <w:r>
        <w:rPr>
          <w:rFonts w:cs="Arial" w:hAnsi="Arial" w:eastAsia="Arial" w:ascii="Arial"/>
          <w:color w:val="404141"/>
          <w:spacing w:val="0"/>
          <w:w w:val="110"/>
          <w:sz w:val="12"/>
          <w:szCs w:val="12"/>
        </w:rPr>
        <w:t>L</w:t>
      </w:r>
      <w:r>
        <w:rPr>
          <w:rFonts w:cs="Arial" w:hAnsi="Arial" w:eastAsia="Arial" w:ascii="Arial"/>
          <w:color w:val="5B5B5B"/>
          <w:spacing w:val="0"/>
          <w:w w:val="110"/>
          <w:sz w:val="12"/>
          <w:szCs w:val="12"/>
        </w:rPr>
        <w:t>A</w:t>
      </w:r>
      <w:r>
        <w:rPr>
          <w:rFonts w:cs="Arial" w:hAnsi="Arial" w:eastAsia="Arial" w:ascii="Arial"/>
          <w:color w:val="5B5B5B"/>
          <w:spacing w:val="15"/>
          <w:w w:val="110"/>
          <w:sz w:val="12"/>
          <w:szCs w:val="12"/>
        </w:rPr>
        <w:t> </w:t>
      </w:r>
      <w:r>
        <w:rPr>
          <w:rFonts w:cs="Arial" w:hAnsi="Arial" w:eastAsia="Arial" w:ascii="Arial"/>
          <w:color w:val="5B5B5B"/>
          <w:spacing w:val="0"/>
          <w:w w:val="100"/>
          <w:sz w:val="12"/>
          <w:szCs w:val="12"/>
        </w:rPr>
        <w:t>D</w:t>
      </w:r>
      <w:r>
        <w:rPr>
          <w:rFonts w:cs="Arial" w:hAnsi="Arial" w:eastAsia="Arial" w:ascii="Arial"/>
          <w:color w:val="404141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color w:val="404141"/>
          <w:spacing w:val="16"/>
          <w:w w:val="100"/>
          <w:sz w:val="12"/>
          <w:szCs w:val="12"/>
        </w:rPr>
        <w:t> </w:t>
      </w:r>
      <w:r>
        <w:rPr>
          <w:rFonts w:cs="Arial" w:hAnsi="Arial" w:eastAsia="Arial" w:ascii="Arial"/>
          <w:color w:val="5B5B5B"/>
          <w:spacing w:val="0"/>
          <w:w w:val="90"/>
          <w:sz w:val="12"/>
          <w:szCs w:val="12"/>
        </w:rPr>
        <w:t>B</w:t>
      </w:r>
      <w:r>
        <w:rPr>
          <w:rFonts w:cs="Arial" w:hAnsi="Arial" w:eastAsia="Arial" w:ascii="Arial"/>
          <w:color w:val="404141"/>
          <w:spacing w:val="0"/>
          <w:w w:val="117"/>
          <w:sz w:val="12"/>
          <w:szCs w:val="12"/>
        </w:rPr>
        <w:t>A</w:t>
      </w:r>
      <w:r>
        <w:rPr>
          <w:rFonts w:cs="Arial" w:hAnsi="Arial" w:eastAsia="Arial" w:ascii="Arial"/>
          <w:color w:val="5B5B5B"/>
          <w:spacing w:val="0"/>
          <w:w w:val="118"/>
          <w:sz w:val="12"/>
          <w:szCs w:val="12"/>
        </w:rPr>
        <w:t>Z</w:t>
      </w:r>
      <w:r>
        <w:rPr>
          <w:rFonts w:cs="Arial" w:hAnsi="Arial" w:eastAsia="Arial" w:ascii="Arial"/>
          <w:color w:val="000000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7"/>
          <w:szCs w:val="17"/>
        </w:rPr>
        <w:jc w:val="center"/>
        <w:spacing w:lineRule="exact" w:line="200"/>
        <w:ind w:left="1262" w:right="1859"/>
      </w:pPr>
      <w:r>
        <w:rPr>
          <w:rFonts w:cs="Malgun Gothic" w:hAnsi="Malgun Gothic" w:eastAsia="Malgun Gothic" w:ascii="Malgun Gothic"/>
          <w:color w:val="9C9C9C"/>
          <w:spacing w:val="0"/>
          <w:w w:val="32"/>
          <w:position w:val="1"/>
          <w:sz w:val="20"/>
          <w:szCs w:val="20"/>
        </w:rPr>
        <w:t>�</w:t>
      </w:r>
      <w:r>
        <w:rPr>
          <w:rFonts w:cs="Malgun Gothic" w:hAnsi="Malgun Gothic" w:eastAsia="Malgun Gothic" w:ascii="Malgun Gothic"/>
          <w:color w:val="9C9C9C"/>
          <w:spacing w:val="0"/>
          <w:w w:val="32"/>
          <w:position w:val="1"/>
          <w:sz w:val="20"/>
          <w:szCs w:val="20"/>
        </w:rPr>
        <w:t>                   </w:t>
      </w:r>
      <w:r>
        <w:rPr>
          <w:rFonts w:cs="Malgun Gothic" w:hAnsi="Malgun Gothic" w:eastAsia="Malgun Gothic" w:ascii="Malgun Gothic"/>
          <w:color w:val="9C9C9C"/>
          <w:spacing w:val="11"/>
          <w:w w:val="32"/>
          <w:position w:val="1"/>
          <w:sz w:val="20"/>
          <w:szCs w:val="20"/>
        </w:rPr>
        <w:t> </w:t>
      </w:r>
      <w:r>
        <w:rPr>
          <w:rFonts w:cs="Arial" w:hAnsi="Arial" w:eastAsia="Arial" w:ascii="Arial"/>
          <w:color w:val="C5C5C5"/>
          <w:spacing w:val="0"/>
          <w:w w:val="91"/>
          <w:position w:val="1"/>
          <w:sz w:val="17"/>
          <w:szCs w:val="17"/>
        </w:rPr>
        <w:t>,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right="-48"/>
      </w:pPr>
      <w:r>
        <w:br w:type="column"/>
      </w:r>
      <w:r>
        <w:rPr>
          <w:rFonts w:cs="Malgun Gothic" w:hAnsi="Malgun Gothic" w:eastAsia="Malgun Gothic" w:ascii="Malgun Gothic"/>
          <w:color w:val="707170"/>
          <w:spacing w:val="0"/>
          <w:w w:val="200"/>
          <w:position w:val="-4"/>
          <w:sz w:val="18"/>
          <w:szCs w:val="18"/>
        </w:rPr>
        <w:t>�</w:t>
      </w:r>
      <w:r>
        <w:rPr>
          <w:rFonts w:cs="Malgun Gothic" w:hAnsi="Malgun Gothic" w:eastAsia="Malgun Gothic" w:ascii="Malgun Gothic"/>
          <w:color w:val="707170"/>
          <w:spacing w:val="-18"/>
          <w:w w:val="200"/>
          <w:position w:val="-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404141"/>
          <w:spacing w:val="0"/>
          <w:w w:val="88"/>
          <w:position w:val="-4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color w:val="404141"/>
          <w:spacing w:val="0"/>
          <w:w w:val="112"/>
          <w:position w:val="-4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color w:val="707170"/>
          <w:spacing w:val="0"/>
          <w:w w:val="117"/>
          <w:position w:val="-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color w:val="5B5B5B"/>
          <w:spacing w:val="0"/>
          <w:w w:val="113"/>
          <w:position w:val="-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color w:val="5B5B5B"/>
          <w:spacing w:val="0"/>
          <w:w w:val="144"/>
          <w:position w:val="-4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color w:val="5B5B5B"/>
          <w:spacing w:val="0"/>
          <w:w w:val="102"/>
          <w:position w:val="-4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color w:val="5B5B5B"/>
          <w:spacing w:val="0"/>
          <w:w w:val="104"/>
          <w:position w:val="-4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color w:val="5B5B5B"/>
          <w:spacing w:val="0"/>
          <w:w w:val="135"/>
          <w:position w:val="-4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color w:val="5B5B5B"/>
          <w:spacing w:val="0"/>
          <w:w w:val="101"/>
          <w:position w:val="-4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color w:val="404141"/>
          <w:spacing w:val="0"/>
          <w:w w:val="104"/>
          <w:position w:val="-4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color w:val="5B5B5B"/>
          <w:spacing w:val="0"/>
          <w:w w:val="112"/>
          <w:position w:val="-4"/>
          <w:sz w:val="18"/>
          <w:szCs w:val="18"/>
        </w:rPr>
        <w:t>da</w:t>
      </w:r>
      <w:r>
        <w:rPr>
          <w:rFonts w:cs="Times New Roman" w:hAnsi="Times New Roman" w:eastAsia="Times New Roman" w:ascii="Times New Roman"/>
          <w:i/>
          <w:color w:val="5B5B5B"/>
          <w:spacing w:val="0"/>
          <w:w w:val="104"/>
          <w:position w:val="-4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220"/>
      </w:pPr>
      <w:r>
        <w:rPr>
          <w:rFonts w:cs="Times New Roman" w:hAnsi="Times New Roman" w:eastAsia="Times New Roman" w:ascii="Times New Roman"/>
          <w:b/>
          <w:color w:val="C5C5C5"/>
          <w:spacing w:val="0"/>
          <w:w w:val="42"/>
          <w:position w:val="1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b/>
          <w:color w:val="C5C5C5"/>
          <w:spacing w:val="0"/>
          <w:w w:val="42"/>
          <w:position w:val="1"/>
          <w:sz w:val="27"/>
          <w:szCs w:val="27"/>
        </w:rPr>
        <w:t>    </w:t>
      </w:r>
      <w:r>
        <w:rPr>
          <w:rFonts w:cs="Times New Roman" w:hAnsi="Times New Roman" w:eastAsia="Times New Roman" w:ascii="Times New Roman"/>
          <w:b/>
          <w:color w:val="C5C5C5"/>
          <w:spacing w:val="9"/>
          <w:w w:val="42"/>
          <w:position w:val="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b/>
          <w:color w:val="707170"/>
          <w:spacing w:val="0"/>
          <w:w w:val="100"/>
          <w:position w:val="1"/>
          <w:sz w:val="27"/>
          <w:szCs w:val="27"/>
        </w:rPr>
        <w:t>7</w:t>
      </w:r>
      <w:r>
        <w:rPr>
          <w:rFonts w:cs="Times New Roman" w:hAnsi="Times New Roman" w:eastAsia="Times New Roman" w:ascii="Times New Roman"/>
          <w:b/>
          <w:color w:val="707170"/>
          <w:spacing w:val="0"/>
          <w:w w:val="100"/>
          <w:position w:val="1"/>
          <w:sz w:val="27"/>
          <w:szCs w:val="27"/>
        </w:rPr>
        <w:t>    </w:t>
      </w:r>
      <w:r>
        <w:rPr>
          <w:rFonts w:cs="Times New Roman" w:hAnsi="Times New Roman" w:eastAsia="Times New Roman" w:ascii="Times New Roman"/>
          <w:b/>
          <w:color w:val="707170"/>
          <w:spacing w:val="24"/>
          <w:w w:val="100"/>
          <w:position w:val="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404141"/>
          <w:spacing w:val="0"/>
          <w:w w:val="110"/>
          <w:position w:val="1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404141"/>
          <w:spacing w:val="0"/>
          <w:w w:val="144"/>
          <w:position w:val="1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404141"/>
          <w:spacing w:val="0"/>
          <w:w w:val="132"/>
          <w:position w:val="1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404141"/>
          <w:spacing w:val="0"/>
          <w:w w:val="121"/>
          <w:position w:val="1"/>
          <w:sz w:val="13"/>
          <w:szCs w:val="13"/>
        </w:rPr>
        <w:t>5</w:t>
      </w:r>
      <w:r>
        <w:rPr>
          <w:rFonts w:cs="Times New Roman" w:hAnsi="Times New Roman" w:eastAsia="Times New Roman" w:ascii="Times New Roman"/>
          <w:color w:val="5B5B5B"/>
          <w:spacing w:val="0"/>
          <w:w w:val="99"/>
          <w:position w:val="1"/>
          <w:sz w:val="13"/>
          <w:szCs w:val="13"/>
        </w:rPr>
        <w:t>·</w:t>
      </w:r>
      <w:r>
        <w:rPr>
          <w:rFonts w:cs="Times New Roman" w:hAnsi="Times New Roman" w:eastAsia="Times New Roman" w:ascii="Times New Roman"/>
          <w:color w:val="404141"/>
          <w:spacing w:val="0"/>
          <w:w w:val="144"/>
          <w:position w:val="1"/>
          <w:sz w:val="13"/>
          <w:szCs w:val="13"/>
        </w:rPr>
        <w:t>20</w:t>
      </w:r>
      <w:r>
        <w:rPr>
          <w:rFonts w:cs="Times New Roman" w:hAnsi="Times New Roman" w:eastAsia="Times New Roman" w:ascii="Times New Roman"/>
          <w:color w:val="5B5B5B"/>
          <w:spacing w:val="0"/>
          <w:w w:val="121"/>
          <w:position w:val="1"/>
          <w:sz w:val="13"/>
          <w:szCs w:val="13"/>
        </w:rPr>
        <w:t>27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left"/>
        <w:spacing w:lineRule="exact" w:line="160"/>
        <w:ind w:left="14"/>
        <w:sectPr>
          <w:type w:val="continuous"/>
          <w:pgSz w:w="12240" w:h="15840"/>
          <w:pgMar w:top="1300" w:bottom="0" w:left="1360" w:right="820"/>
          <w:cols w:num="3" w:equalWidth="off">
            <w:col w:w="3760" w:space="727"/>
            <w:col w:w="1606" w:space="899"/>
            <w:col w:w="306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707170"/>
          <w:w w:val="89"/>
          <w:sz w:val="17"/>
          <w:szCs w:val="17"/>
        </w:rPr>
        <w:t>T</w:t>
      </w:r>
      <w:r>
        <w:rPr>
          <w:rFonts w:cs="Times New Roman" w:hAnsi="Times New Roman" w:eastAsia="Times New Roman" w:ascii="Times New Roman"/>
          <w:b/>
          <w:color w:val="707170"/>
          <w:w w:val="91"/>
          <w:sz w:val="17"/>
          <w:szCs w:val="17"/>
        </w:rPr>
        <w:t>l</w:t>
      </w:r>
      <w:r>
        <w:rPr>
          <w:rFonts w:cs="Times New Roman" w:hAnsi="Times New Roman" w:eastAsia="Times New Roman" w:ascii="Times New Roman"/>
          <w:b/>
          <w:color w:val="707170"/>
          <w:w w:val="127"/>
          <w:sz w:val="17"/>
          <w:szCs w:val="17"/>
        </w:rPr>
        <w:t>a</w:t>
      </w:r>
      <w:r>
        <w:rPr>
          <w:rFonts w:cs="Times New Roman" w:hAnsi="Times New Roman" w:eastAsia="Times New Roman" w:ascii="Times New Roman"/>
          <w:b/>
          <w:color w:val="707170"/>
          <w:w w:val="107"/>
          <w:sz w:val="17"/>
          <w:szCs w:val="17"/>
        </w:rPr>
        <w:t>l</w:t>
      </w:r>
      <w:r>
        <w:rPr>
          <w:rFonts w:cs="Times New Roman" w:hAnsi="Times New Roman" w:eastAsia="Times New Roman" w:ascii="Times New Roman"/>
          <w:b/>
          <w:color w:val="707170"/>
          <w:w w:val="114"/>
          <w:sz w:val="17"/>
          <w:szCs w:val="17"/>
        </w:rPr>
        <w:t>n</w:t>
      </w:r>
      <w:r>
        <w:rPr>
          <w:rFonts w:cs="Times New Roman" w:hAnsi="Times New Roman" w:eastAsia="Times New Roman" w:ascii="Times New Roman"/>
          <w:b/>
          <w:color w:val="5B5B5B"/>
          <w:w w:val="143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b/>
          <w:color w:val="707170"/>
          <w:w w:val="114"/>
          <w:sz w:val="17"/>
          <w:szCs w:val="17"/>
        </w:rPr>
        <w:t>p</w:t>
      </w:r>
      <w:r>
        <w:rPr>
          <w:rFonts w:cs="Times New Roman" w:hAnsi="Times New Roman" w:eastAsia="Times New Roman" w:ascii="Times New Roman"/>
          <w:b/>
          <w:color w:val="707170"/>
          <w:w w:val="118"/>
          <w:sz w:val="17"/>
          <w:szCs w:val="17"/>
        </w:rPr>
        <w:t>a</w:t>
      </w:r>
      <w:r>
        <w:rPr>
          <w:rFonts w:cs="Times New Roman" w:hAnsi="Times New Roman" w:eastAsia="Times New Roman" w:ascii="Times New Roman"/>
          <w:b/>
          <w:color w:val="5B5B5B"/>
          <w:w w:val="121"/>
          <w:sz w:val="17"/>
          <w:szCs w:val="17"/>
        </w:rPr>
        <w:t>n</w:t>
      </w:r>
      <w:r>
        <w:rPr>
          <w:rFonts w:cs="Times New Roman" w:hAnsi="Times New Roman" w:eastAsia="Times New Roman" w:ascii="Times New Roman"/>
          <w:b/>
          <w:color w:val="5B5B5B"/>
          <w:w w:val="127"/>
          <w:sz w:val="17"/>
          <w:szCs w:val="17"/>
        </w:rPr>
        <w:t>t</w:t>
      </w:r>
      <w:r>
        <w:rPr>
          <w:rFonts w:cs="Times New Roman" w:hAnsi="Times New Roman" w:eastAsia="Times New Roman" w:ascii="Times New Roman"/>
          <w:b/>
          <w:color w:val="5B5B5B"/>
          <w:w w:val="107"/>
          <w:sz w:val="17"/>
          <w:szCs w:val="17"/>
        </w:rPr>
        <w:t>l</w:t>
      </w:r>
      <w:r>
        <w:rPr>
          <w:rFonts w:cs="Times New Roman" w:hAnsi="Times New Roman" w:eastAsia="Times New Roman" w:ascii="Times New Roman"/>
          <w:b/>
          <w:color w:val="707170"/>
          <w:w w:val="118"/>
          <w:sz w:val="17"/>
          <w:szCs w:val="17"/>
        </w:rPr>
        <w:t>a</w:t>
      </w:r>
      <w:r>
        <w:rPr>
          <w:rFonts w:cs="Times New Roman" w:hAnsi="Times New Roman" w:eastAsia="Times New Roman" w:ascii="Times New Roman"/>
          <w:color w:val="00000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pict>
          <v:shape type="#_x0000_t75" style="position:absolute;margin-left:152.64pt;margin-top:4.32pt;width:31.68pt;height:74.88pt;mso-position-horizontal-relative:page;mso-position-vertical-relative:page;z-index:-104">
            <v:imagedata o:title="" r:id="rId5"/>
          </v:shape>
        </w:pict>
      </w: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34"/>
        <w:ind w:left="1052"/>
      </w:pPr>
      <w:r>
        <w:rPr>
          <w:rFonts w:cs="Arial" w:hAnsi="Arial" w:eastAsia="Arial" w:ascii="Arial"/>
          <w:color w:val="9C9C9C"/>
          <w:w w:val="90"/>
          <w:sz w:val="18"/>
          <w:szCs w:val="18"/>
        </w:rPr>
        <w:t>"</w:t>
      </w:r>
      <w:r>
        <w:rPr>
          <w:rFonts w:cs="Arial" w:hAnsi="Arial" w:eastAsia="Arial" w:ascii="Arial"/>
          <w:color w:val="9C9C9C"/>
          <w:w w:val="100"/>
          <w:sz w:val="18"/>
          <w:szCs w:val="18"/>
        </w:rPr>
        <w:t>2</w:t>
      </w:r>
      <w:r>
        <w:rPr>
          <w:rFonts w:cs="Arial" w:hAnsi="Arial" w:eastAsia="Arial" w:ascii="Arial"/>
          <w:color w:val="9C9C9C"/>
          <w:w w:val="122"/>
          <w:sz w:val="18"/>
          <w:szCs w:val="18"/>
        </w:rPr>
        <w:t>0</w:t>
      </w:r>
      <w:r>
        <w:rPr>
          <w:rFonts w:cs="Arial" w:hAnsi="Arial" w:eastAsia="Arial" w:ascii="Arial"/>
          <w:color w:val="8A8A8A"/>
          <w:w w:val="115"/>
          <w:sz w:val="18"/>
          <w:szCs w:val="18"/>
        </w:rPr>
        <w:t>2</w:t>
      </w:r>
      <w:r>
        <w:rPr>
          <w:rFonts w:cs="Arial" w:hAnsi="Arial" w:eastAsia="Arial" w:ascii="Arial"/>
          <w:color w:val="9C9C9C"/>
          <w:w w:val="107"/>
          <w:sz w:val="18"/>
          <w:szCs w:val="18"/>
        </w:rPr>
        <w:t>5</w:t>
      </w:r>
      <w:r>
        <w:rPr>
          <w:rFonts w:cs="Arial" w:hAnsi="Arial" w:eastAsia="Arial" w:ascii="Arial"/>
          <w:color w:val="9C9C9C"/>
          <w:w w:val="43"/>
          <w:sz w:val="18"/>
          <w:szCs w:val="18"/>
        </w:rPr>
        <w:t>.</w:t>
      </w:r>
      <w:r>
        <w:rPr>
          <w:rFonts w:cs="Arial" w:hAnsi="Arial" w:eastAsia="Arial" w:ascii="Arial"/>
          <w:color w:val="9C9C9C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9C9C9C"/>
          <w:spacing w:val="-2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color w:val="9C9C9C"/>
          <w:spacing w:val="0"/>
          <w:w w:val="102"/>
          <w:sz w:val="19"/>
          <w:szCs w:val="19"/>
        </w:rPr>
        <w:t>B</w:t>
      </w:r>
      <w:r>
        <w:rPr>
          <w:rFonts w:cs="Arial" w:hAnsi="Arial" w:eastAsia="Arial" w:ascii="Arial"/>
          <w:i/>
          <w:color w:val="707170"/>
          <w:spacing w:val="0"/>
          <w:w w:val="109"/>
          <w:sz w:val="19"/>
          <w:szCs w:val="19"/>
        </w:rPr>
        <w:t>I</w:t>
      </w:r>
      <w:r>
        <w:rPr>
          <w:rFonts w:cs="Arial" w:hAnsi="Arial" w:eastAsia="Arial" w:ascii="Arial"/>
          <w:i/>
          <w:color w:val="9C9C9C"/>
          <w:spacing w:val="0"/>
          <w:w w:val="110"/>
          <w:sz w:val="19"/>
          <w:szCs w:val="19"/>
        </w:rPr>
        <w:t>C</w:t>
      </w:r>
      <w:r>
        <w:rPr>
          <w:rFonts w:cs="Arial" w:hAnsi="Arial" w:eastAsia="Arial" w:ascii="Arial"/>
          <w:i/>
          <w:color w:val="9C9C9C"/>
          <w:spacing w:val="0"/>
          <w:w w:val="96"/>
          <w:sz w:val="19"/>
          <w:szCs w:val="19"/>
        </w:rPr>
        <w:t>E</w:t>
      </w:r>
      <w:r>
        <w:rPr>
          <w:rFonts w:cs="Arial" w:hAnsi="Arial" w:eastAsia="Arial" w:ascii="Arial"/>
          <w:i/>
          <w:color w:val="8A8A8A"/>
          <w:spacing w:val="0"/>
          <w:w w:val="115"/>
          <w:sz w:val="19"/>
          <w:szCs w:val="19"/>
        </w:rPr>
        <w:t>N</w:t>
      </w:r>
      <w:r>
        <w:rPr>
          <w:rFonts w:cs="Arial" w:hAnsi="Arial" w:eastAsia="Arial" w:ascii="Arial"/>
          <w:i/>
          <w:color w:val="9C9C9C"/>
          <w:spacing w:val="0"/>
          <w:w w:val="111"/>
          <w:sz w:val="19"/>
          <w:szCs w:val="19"/>
        </w:rPr>
        <w:t>T</w:t>
      </w:r>
      <w:r>
        <w:rPr>
          <w:rFonts w:cs="Arial" w:hAnsi="Arial" w:eastAsia="Arial" w:ascii="Arial"/>
          <w:i/>
          <w:color w:val="9C9C9C"/>
          <w:spacing w:val="0"/>
          <w:w w:val="91"/>
          <w:sz w:val="19"/>
          <w:szCs w:val="19"/>
        </w:rPr>
        <w:t>E</w:t>
      </w:r>
      <w:r>
        <w:rPr>
          <w:rFonts w:cs="Arial" w:hAnsi="Arial" w:eastAsia="Arial" w:ascii="Arial"/>
          <w:i/>
          <w:color w:val="707170"/>
          <w:spacing w:val="0"/>
          <w:w w:val="104"/>
          <w:sz w:val="19"/>
          <w:szCs w:val="19"/>
        </w:rPr>
        <w:t>N</w:t>
      </w:r>
      <w:r>
        <w:rPr>
          <w:rFonts w:cs="Arial" w:hAnsi="Arial" w:eastAsia="Arial" w:ascii="Arial"/>
          <w:i/>
          <w:color w:val="9C9C9C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i/>
          <w:color w:val="9C9C9C"/>
          <w:spacing w:val="0"/>
          <w:w w:val="110"/>
          <w:sz w:val="19"/>
          <w:szCs w:val="19"/>
        </w:rPr>
        <w:t>R</w:t>
      </w:r>
      <w:r>
        <w:rPr>
          <w:rFonts w:cs="Arial" w:hAnsi="Arial" w:eastAsia="Arial" w:ascii="Arial"/>
          <w:i/>
          <w:color w:val="8A8A8A"/>
          <w:spacing w:val="0"/>
          <w:w w:val="82"/>
          <w:sz w:val="19"/>
          <w:szCs w:val="19"/>
        </w:rPr>
        <w:t>I</w:t>
      </w:r>
      <w:r>
        <w:rPr>
          <w:rFonts w:cs="Arial" w:hAnsi="Arial" w:eastAsia="Arial" w:ascii="Arial"/>
          <w:i/>
          <w:color w:val="9C9C9C"/>
          <w:spacing w:val="0"/>
          <w:w w:val="117"/>
          <w:sz w:val="19"/>
          <w:szCs w:val="19"/>
        </w:rPr>
        <w:t>O</w:t>
      </w:r>
      <w:r>
        <w:rPr>
          <w:rFonts w:cs="Arial" w:hAnsi="Arial" w:eastAsia="Arial" w:ascii="Arial"/>
          <w:i/>
          <w:color w:val="9C9C9C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i/>
          <w:color w:val="9C9C9C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i/>
          <w:color w:val="9C9C9C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i/>
          <w:color w:val="9C9C9C"/>
          <w:spacing w:val="21"/>
          <w:w w:val="100"/>
          <w:sz w:val="19"/>
          <w:szCs w:val="19"/>
        </w:rPr>
        <w:t> </w:t>
      </w:r>
      <w:r>
        <w:rPr>
          <w:rFonts w:cs="Arial" w:hAnsi="Arial" w:eastAsia="Arial" w:ascii="Arial"/>
          <w:i/>
          <w:color w:val="8A8A8A"/>
          <w:spacing w:val="0"/>
          <w:w w:val="95"/>
          <w:sz w:val="19"/>
          <w:szCs w:val="19"/>
        </w:rPr>
        <w:t>L</w:t>
      </w:r>
      <w:r>
        <w:rPr>
          <w:rFonts w:cs="Arial" w:hAnsi="Arial" w:eastAsia="Arial" w:ascii="Arial"/>
          <w:i/>
          <w:color w:val="9C9C9C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i/>
          <w:color w:val="9C9C9C"/>
          <w:spacing w:val="31"/>
          <w:w w:val="95"/>
          <w:sz w:val="19"/>
          <w:szCs w:val="19"/>
        </w:rPr>
        <w:t> </w:t>
      </w:r>
      <w:r>
        <w:rPr>
          <w:rFonts w:cs="Arial" w:hAnsi="Arial" w:eastAsia="Arial" w:ascii="Arial"/>
          <w:i/>
          <w:color w:val="8A8A8A"/>
          <w:spacing w:val="0"/>
          <w:w w:val="102"/>
          <w:sz w:val="19"/>
          <w:szCs w:val="19"/>
        </w:rPr>
        <w:t>V</w:t>
      </w:r>
      <w:r>
        <w:rPr>
          <w:rFonts w:cs="Arial" w:hAnsi="Arial" w:eastAsia="Arial" w:ascii="Arial"/>
          <w:i/>
          <w:color w:val="8A8A8A"/>
          <w:spacing w:val="0"/>
          <w:w w:val="68"/>
          <w:sz w:val="19"/>
          <w:szCs w:val="19"/>
        </w:rPr>
        <w:t>I</w:t>
      </w:r>
      <w:r>
        <w:rPr>
          <w:rFonts w:cs="Arial" w:hAnsi="Arial" w:eastAsia="Arial" w:ascii="Arial"/>
          <w:i/>
          <w:color w:val="8A8A8A"/>
          <w:spacing w:val="0"/>
          <w:w w:val="120"/>
          <w:sz w:val="19"/>
          <w:szCs w:val="19"/>
        </w:rPr>
        <w:t>D</w:t>
      </w:r>
      <w:r>
        <w:rPr>
          <w:rFonts w:cs="Arial" w:hAnsi="Arial" w:eastAsia="Arial" w:ascii="Arial"/>
          <w:i/>
          <w:color w:val="9C9C9C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i/>
          <w:color w:val="9C9C9C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i/>
          <w:color w:val="9C9C9C"/>
          <w:spacing w:val="-26"/>
          <w:w w:val="100"/>
          <w:sz w:val="19"/>
          <w:szCs w:val="19"/>
        </w:rPr>
        <w:t> </w:t>
      </w:r>
      <w:r>
        <w:rPr>
          <w:rFonts w:cs="Arial" w:hAnsi="Arial" w:eastAsia="Arial" w:ascii="Arial"/>
          <w:i/>
          <w:color w:val="8A8A8A"/>
          <w:spacing w:val="0"/>
          <w:w w:val="110"/>
          <w:sz w:val="19"/>
          <w:szCs w:val="19"/>
        </w:rPr>
        <w:t>M</w:t>
      </w:r>
      <w:r>
        <w:rPr>
          <w:rFonts w:cs="Arial" w:hAnsi="Arial" w:eastAsia="Arial" w:ascii="Arial"/>
          <w:i/>
          <w:color w:val="8A8A8A"/>
          <w:spacing w:val="0"/>
          <w:w w:val="110"/>
          <w:sz w:val="19"/>
          <w:szCs w:val="19"/>
        </w:rPr>
        <w:t>UN</w:t>
      </w:r>
      <w:r>
        <w:rPr>
          <w:rFonts w:cs="Arial" w:hAnsi="Arial" w:eastAsia="Arial" w:ascii="Arial"/>
          <w:i/>
          <w:color w:val="9C9C9C"/>
          <w:spacing w:val="0"/>
          <w:w w:val="110"/>
          <w:sz w:val="19"/>
          <w:szCs w:val="19"/>
        </w:rPr>
        <w:t>I</w:t>
      </w:r>
      <w:r>
        <w:rPr>
          <w:rFonts w:cs="Arial" w:hAnsi="Arial" w:eastAsia="Arial" w:ascii="Arial"/>
          <w:i/>
          <w:color w:val="9C9C9C"/>
          <w:spacing w:val="0"/>
          <w:w w:val="110"/>
          <w:sz w:val="19"/>
          <w:szCs w:val="19"/>
        </w:rPr>
        <w:t>C</w:t>
      </w:r>
      <w:r>
        <w:rPr>
          <w:rFonts w:cs="Arial" w:hAnsi="Arial" w:eastAsia="Arial" w:ascii="Arial"/>
          <w:i/>
          <w:color w:val="9C9C9C"/>
          <w:spacing w:val="0"/>
          <w:w w:val="110"/>
          <w:sz w:val="19"/>
          <w:szCs w:val="19"/>
        </w:rPr>
        <w:t>I</w:t>
      </w:r>
      <w:r>
        <w:rPr>
          <w:rFonts w:cs="Arial" w:hAnsi="Arial" w:eastAsia="Arial" w:ascii="Arial"/>
          <w:i/>
          <w:color w:val="9C9C9C"/>
          <w:spacing w:val="0"/>
          <w:w w:val="110"/>
          <w:sz w:val="19"/>
          <w:szCs w:val="19"/>
        </w:rPr>
        <w:t>P/l</w:t>
      </w:r>
      <w:r>
        <w:rPr>
          <w:rFonts w:cs="Arial" w:hAnsi="Arial" w:eastAsia="Arial" w:ascii="Arial"/>
          <w:i/>
          <w:color w:val="8A8A8A"/>
          <w:spacing w:val="0"/>
          <w:w w:val="110"/>
          <w:sz w:val="19"/>
          <w:szCs w:val="19"/>
        </w:rPr>
        <w:t>L</w:t>
      </w:r>
      <w:r>
        <w:rPr>
          <w:rFonts w:cs="Arial" w:hAnsi="Arial" w:eastAsia="Arial" w:ascii="Arial"/>
          <w:i/>
          <w:color w:val="8A8A8A"/>
          <w:spacing w:val="29"/>
          <w:w w:val="110"/>
          <w:sz w:val="19"/>
          <w:szCs w:val="19"/>
        </w:rPr>
        <w:t> </w:t>
      </w:r>
      <w:r>
        <w:rPr>
          <w:rFonts w:cs="Arial" w:hAnsi="Arial" w:eastAsia="Arial" w:ascii="Arial"/>
          <w:i/>
          <w:color w:val="9C9C9C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i/>
          <w:color w:val="8A8A8A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i/>
          <w:color w:val="8A8A8A"/>
          <w:spacing w:val="21"/>
          <w:w w:val="100"/>
          <w:sz w:val="19"/>
          <w:szCs w:val="19"/>
        </w:rPr>
        <w:t> </w:t>
      </w:r>
      <w:r>
        <w:rPr>
          <w:rFonts w:cs="Arial" w:hAnsi="Arial" w:eastAsia="Arial" w:ascii="Arial"/>
          <w:i/>
          <w:color w:val="9C9C9C"/>
          <w:spacing w:val="0"/>
          <w:w w:val="90"/>
          <w:sz w:val="19"/>
          <w:szCs w:val="19"/>
        </w:rPr>
        <w:t>E</w:t>
      </w:r>
      <w:r>
        <w:rPr>
          <w:rFonts w:cs="Arial" w:hAnsi="Arial" w:eastAsia="Arial" w:ascii="Arial"/>
          <w:i/>
          <w:color w:val="8A8A8A"/>
          <w:spacing w:val="0"/>
          <w:w w:val="90"/>
          <w:sz w:val="19"/>
          <w:szCs w:val="19"/>
        </w:rPr>
        <w:t>L</w:t>
      </w:r>
      <w:r>
        <w:rPr>
          <w:rFonts w:cs="Arial" w:hAnsi="Arial" w:eastAsia="Arial" w:ascii="Arial"/>
          <w:i/>
          <w:color w:val="8A8A8A"/>
          <w:spacing w:val="38"/>
          <w:w w:val="90"/>
          <w:sz w:val="19"/>
          <w:szCs w:val="19"/>
        </w:rPr>
        <w:t> </w:t>
      </w:r>
      <w:r>
        <w:rPr>
          <w:rFonts w:cs="Arial" w:hAnsi="Arial" w:eastAsia="Arial" w:ascii="Arial"/>
          <w:i/>
          <w:color w:val="9C9C9C"/>
          <w:spacing w:val="0"/>
          <w:w w:val="90"/>
          <w:sz w:val="19"/>
          <w:szCs w:val="19"/>
        </w:rPr>
        <w:t>E</w:t>
      </w:r>
      <w:r>
        <w:rPr>
          <w:rFonts w:cs="Arial" w:hAnsi="Arial" w:eastAsia="Arial" w:ascii="Arial"/>
          <w:i/>
          <w:color w:val="9C9C9C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i/>
          <w:color w:val="9C9C9C"/>
          <w:spacing w:val="-2"/>
          <w:w w:val="90"/>
          <w:sz w:val="19"/>
          <w:szCs w:val="19"/>
        </w:rPr>
        <w:t> </w:t>
      </w:r>
      <w:r>
        <w:rPr>
          <w:rFonts w:cs="Arial" w:hAnsi="Arial" w:eastAsia="Arial" w:ascii="Arial"/>
          <w:i/>
          <w:color w:val="8A8A8A"/>
          <w:spacing w:val="0"/>
          <w:w w:val="68"/>
          <w:sz w:val="19"/>
          <w:szCs w:val="19"/>
        </w:rPr>
        <w:t>I</w:t>
      </w:r>
      <w:r>
        <w:rPr>
          <w:rFonts w:cs="Arial" w:hAnsi="Arial" w:eastAsia="Arial" w:ascii="Arial"/>
          <w:i/>
          <w:color w:val="9C9C9C"/>
          <w:spacing w:val="0"/>
          <w:w w:val="119"/>
          <w:sz w:val="19"/>
          <w:szCs w:val="19"/>
        </w:rPr>
        <w:t>A</w:t>
      </w:r>
      <w:r>
        <w:rPr>
          <w:rFonts w:cs="Arial" w:hAnsi="Arial" w:eastAsia="Arial" w:ascii="Arial"/>
          <w:i/>
          <w:color w:val="9C9C9C"/>
          <w:spacing w:val="0"/>
          <w:w w:val="120"/>
          <w:sz w:val="19"/>
          <w:szCs w:val="19"/>
        </w:rPr>
        <w:t>D</w:t>
      </w:r>
      <w:r>
        <w:rPr>
          <w:rFonts w:cs="Arial" w:hAnsi="Arial" w:eastAsia="Arial" w:ascii="Arial"/>
          <w:i/>
          <w:color w:val="9C9C9C"/>
          <w:spacing w:val="0"/>
          <w:w w:val="112"/>
          <w:sz w:val="19"/>
          <w:szCs w:val="19"/>
        </w:rPr>
        <w:t>O</w:t>
      </w:r>
      <w:r>
        <w:rPr>
          <w:rFonts w:cs="Arial" w:hAnsi="Arial" w:eastAsia="Arial" w:ascii="Arial"/>
          <w:i/>
          <w:color w:val="9C9C9C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i/>
          <w:color w:val="9C9C9C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i/>
          <w:color w:val="9C9C9C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i/>
          <w:color w:val="9C9C9C"/>
          <w:spacing w:val="27"/>
          <w:w w:val="100"/>
          <w:sz w:val="19"/>
          <w:szCs w:val="19"/>
        </w:rPr>
        <w:t> </w:t>
      </w:r>
      <w:r>
        <w:rPr>
          <w:rFonts w:cs="Arial" w:hAnsi="Arial" w:eastAsia="Arial" w:ascii="Arial"/>
          <w:i/>
          <w:color w:val="8A8A8A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i/>
          <w:color w:val="9C9C9C"/>
          <w:spacing w:val="0"/>
          <w:w w:val="108"/>
          <w:sz w:val="19"/>
          <w:szCs w:val="19"/>
        </w:rPr>
        <w:t>É</w:t>
      </w:r>
      <w:r>
        <w:rPr>
          <w:rFonts w:cs="Arial" w:hAnsi="Arial" w:eastAsia="Arial" w:ascii="Arial"/>
          <w:i/>
          <w:color w:val="9C9C9C"/>
          <w:spacing w:val="0"/>
          <w:w w:val="102"/>
          <w:sz w:val="19"/>
          <w:szCs w:val="19"/>
        </w:rPr>
        <w:t>X</w:t>
      </w:r>
      <w:r>
        <w:rPr>
          <w:rFonts w:cs="Arial" w:hAnsi="Arial" w:eastAsia="Arial" w:ascii="Arial"/>
          <w:i/>
          <w:color w:val="9C9C9C"/>
          <w:spacing w:val="0"/>
          <w:w w:val="82"/>
          <w:sz w:val="19"/>
          <w:szCs w:val="19"/>
        </w:rPr>
        <w:t>I</w:t>
      </w:r>
      <w:r>
        <w:rPr>
          <w:rFonts w:cs="Arial" w:hAnsi="Arial" w:eastAsia="Arial" w:ascii="Arial"/>
          <w:i/>
          <w:color w:val="9C9C9C"/>
          <w:spacing w:val="0"/>
          <w:w w:val="110"/>
          <w:sz w:val="19"/>
          <w:szCs w:val="19"/>
        </w:rPr>
        <w:t>C</w:t>
      </w:r>
      <w:r>
        <w:rPr>
          <w:rFonts w:cs="Arial" w:hAnsi="Arial" w:eastAsia="Arial" w:ascii="Arial"/>
          <w:i/>
          <w:color w:val="9C9C9C"/>
          <w:spacing w:val="0"/>
          <w:w w:val="102"/>
          <w:sz w:val="19"/>
          <w:szCs w:val="19"/>
        </w:rPr>
        <w:t>O</w:t>
      </w:r>
      <w:r>
        <w:rPr>
          <w:rFonts w:cs="Arial" w:hAnsi="Arial" w:eastAsia="Arial" w:ascii="Arial"/>
          <w:i/>
          <w:color w:val="9C9C9C"/>
          <w:spacing w:val="0"/>
          <w:w w:val="117"/>
          <w:sz w:val="19"/>
          <w:szCs w:val="19"/>
        </w:rPr>
        <w:t>"</w:t>
      </w:r>
      <w:r>
        <w:rPr>
          <w:rFonts w:cs="Arial" w:hAnsi="Arial" w:eastAsia="Arial" w:ascii="Arial"/>
          <w:i/>
          <w:color w:val="9C9C9C"/>
          <w:spacing w:val="0"/>
          <w:w w:val="27"/>
          <w:sz w:val="19"/>
          <w:szCs w:val="19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2"/>
          <w:szCs w:val="22"/>
        </w:rPr>
        <w:jc w:val="right"/>
        <w:ind w:right="721"/>
      </w:pPr>
      <w:r>
        <w:rPr>
          <w:rFonts w:cs="Arial" w:hAnsi="Arial" w:eastAsia="Arial" w:ascii="Arial"/>
          <w:color w:val="404141"/>
          <w:spacing w:val="0"/>
          <w:w w:val="107"/>
          <w:sz w:val="22"/>
          <w:szCs w:val="22"/>
        </w:rPr>
        <w:t>C</w:t>
      </w:r>
      <w:r>
        <w:rPr>
          <w:rFonts w:cs="Arial" w:hAnsi="Arial" w:eastAsia="Arial" w:ascii="Arial"/>
          <w:color w:val="404141"/>
          <w:spacing w:val="0"/>
          <w:w w:val="107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07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07"/>
          <w:sz w:val="22"/>
          <w:szCs w:val="22"/>
        </w:rPr>
        <w:t>R</w:t>
      </w:r>
      <w:r>
        <w:rPr>
          <w:rFonts w:cs="Arial" w:hAnsi="Arial" w:eastAsia="Arial" w:ascii="Arial"/>
          <w:color w:val="404141"/>
          <w:spacing w:val="0"/>
          <w:w w:val="107"/>
          <w:sz w:val="22"/>
          <w:szCs w:val="22"/>
        </w:rPr>
        <w:t>D</w:t>
      </w:r>
      <w:r>
        <w:rPr>
          <w:rFonts w:cs="Arial" w:hAnsi="Arial" w:eastAsia="Arial" w:ascii="Arial"/>
          <w:color w:val="404141"/>
          <w:spacing w:val="0"/>
          <w:w w:val="107"/>
          <w:sz w:val="22"/>
          <w:szCs w:val="22"/>
        </w:rPr>
        <w:t>I</w:t>
      </w:r>
      <w:r>
        <w:rPr>
          <w:rFonts w:cs="Arial" w:hAnsi="Arial" w:eastAsia="Arial" w:ascii="Arial"/>
          <w:color w:val="404141"/>
          <w:spacing w:val="0"/>
          <w:w w:val="107"/>
          <w:sz w:val="22"/>
          <w:szCs w:val="22"/>
        </w:rPr>
        <w:t>N</w:t>
      </w:r>
      <w:r>
        <w:rPr>
          <w:rFonts w:cs="Arial" w:hAnsi="Arial" w:eastAsia="Arial" w:ascii="Arial"/>
          <w:color w:val="404141"/>
          <w:spacing w:val="0"/>
          <w:w w:val="107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107"/>
          <w:sz w:val="22"/>
          <w:szCs w:val="22"/>
        </w:rPr>
        <w:t>C</w:t>
      </w:r>
      <w:r>
        <w:rPr>
          <w:rFonts w:cs="Arial" w:hAnsi="Arial" w:eastAsia="Arial" w:ascii="Arial"/>
          <w:color w:val="404141"/>
          <w:spacing w:val="0"/>
          <w:w w:val="107"/>
          <w:sz w:val="22"/>
          <w:szCs w:val="22"/>
        </w:rPr>
        <w:t>I</w:t>
      </w:r>
      <w:r>
        <w:rPr>
          <w:rFonts w:cs="Arial" w:hAnsi="Arial" w:eastAsia="Arial" w:ascii="Arial"/>
          <w:color w:val="404141"/>
          <w:spacing w:val="0"/>
          <w:w w:val="107"/>
          <w:sz w:val="22"/>
          <w:szCs w:val="22"/>
        </w:rPr>
        <w:t>Ó</w:t>
      </w:r>
      <w:r>
        <w:rPr>
          <w:rFonts w:cs="Arial" w:hAnsi="Arial" w:eastAsia="Arial" w:ascii="Arial"/>
          <w:color w:val="404141"/>
          <w:spacing w:val="0"/>
          <w:w w:val="107"/>
          <w:sz w:val="22"/>
          <w:szCs w:val="22"/>
        </w:rPr>
        <w:t>N</w:t>
      </w:r>
      <w:r>
        <w:rPr>
          <w:rFonts w:cs="Arial" w:hAnsi="Arial" w:eastAsia="Arial" w:ascii="Arial"/>
          <w:color w:val="404141"/>
          <w:spacing w:val="43"/>
          <w:w w:val="107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88"/>
          <w:sz w:val="22"/>
          <w:szCs w:val="22"/>
        </w:rPr>
        <w:t>G</w:t>
      </w:r>
      <w:r>
        <w:rPr>
          <w:rFonts w:cs="Arial" w:hAnsi="Arial" w:eastAsia="Arial" w:ascii="Arial"/>
          <w:color w:val="404141"/>
          <w:spacing w:val="0"/>
          <w:w w:val="108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13"/>
          <w:sz w:val="22"/>
          <w:szCs w:val="22"/>
        </w:rPr>
        <w:t>NE</w:t>
      </w:r>
      <w:r>
        <w:rPr>
          <w:rFonts w:cs="Arial" w:hAnsi="Arial" w:eastAsia="Arial" w:ascii="Arial"/>
          <w:color w:val="404141"/>
          <w:spacing w:val="0"/>
          <w:w w:val="108"/>
          <w:sz w:val="22"/>
          <w:szCs w:val="22"/>
        </w:rPr>
        <w:t>R</w:t>
      </w:r>
      <w:r>
        <w:rPr>
          <w:rFonts w:cs="Arial" w:hAnsi="Arial" w:eastAsia="Arial" w:ascii="Arial"/>
          <w:color w:val="404141"/>
          <w:spacing w:val="0"/>
          <w:w w:val="127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105"/>
          <w:sz w:val="22"/>
          <w:szCs w:val="22"/>
        </w:rPr>
        <w:t>L</w:t>
      </w:r>
      <w:r>
        <w:rPr>
          <w:rFonts w:cs="Arial" w:hAnsi="Arial" w:eastAsia="Arial" w:ascii="Arial"/>
          <w:color w:val="404141"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35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1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03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04"/>
          <w:sz w:val="22"/>
          <w:szCs w:val="22"/>
        </w:rPr>
        <w:t>C</w:t>
      </w:r>
      <w:r>
        <w:rPr>
          <w:rFonts w:cs="Arial" w:hAnsi="Arial" w:eastAsia="Arial" w:ascii="Arial"/>
          <w:color w:val="404141"/>
          <w:spacing w:val="0"/>
          <w:w w:val="108"/>
          <w:sz w:val="22"/>
          <w:szCs w:val="22"/>
        </w:rPr>
        <w:t>N</w:t>
      </w:r>
      <w:r>
        <w:rPr>
          <w:rFonts w:cs="Arial" w:hAnsi="Arial" w:eastAsia="Arial" w:ascii="Arial"/>
          <w:color w:val="404141"/>
          <w:spacing w:val="0"/>
          <w:w w:val="117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05"/>
          <w:sz w:val="22"/>
          <w:szCs w:val="22"/>
        </w:rPr>
        <w:t>L</w:t>
      </w:r>
      <w:r>
        <w:rPr>
          <w:rFonts w:cs="Arial" w:hAnsi="Arial" w:eastAsia="Arial" w:ascii="Arial"/>
          <w:color w:val="404141"/>
          <w:spacing w:val="0"/>
          <w:w w:val="109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96"/>
          <w:sz w:val="22"/>
          <w:szCs w:val="22"/>
        </w:rPr>
        <w:t>G</w:t>
      </w:r>
      <w:r>
        <w:rPr>
          <w:rFonts w:cs="Arial" w:hAnsi="Arial" w:eastAsia="Arial" w:ascii="Arial"/>
          <w:color w:val="404141"/>
          <w:spacing w:val="0"/>
          <w:w w:val="141"/>
          <w:sz w:val="22"/>
          <w:szCs w:val="22"/>
        </w:rPr>
        <w:t>Í</w:t>
      </w:r>
      <w:r>
        <w:rPr>
          <w:rFonts w:cs="Arial" w:hAnsi="Arial" w:eastAsia="Arial" w:ascii="Arial"/>
          <w:color w:val="404141"/>
          <w:spacing w:val="0"/>
          <w:w w:val="122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98"/>
          <w:sz w:val="22"/>
          <w:szCs w:val="22"/>
        </w:rPr>
        <w:t>S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-28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4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88"/>
          <w:sz w:val="22"/>
          <w:szCs w:val="22"/>
        </w:rPr>
        <w:t>L</w:t>
      </w:r>
      <w:r>
        <w:rPr>
          <w:rFonts w:cs="Arial" w:hAnsi="Arial" w:eastAsia="Arial" w:ascii="Arial"/>
          <w:color w:val="404141"/>
          <w:spacing w:val="0"/>
          <w:w w:val="127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70"/>
          <w:sz w:val="22"/>
          <w:szCs w:val="22"/>
        </w:rPr>
        <w:t>I</w:t>
      </w:r>
      <w:r>
        <w:rPr>
          <w:rFonts w:cs="Arial" w:hAnsi="Arial" w:eastAsia="Arial" w:ascii="Arial"/>
          <w:color w:val="404141"/>
          <w:spacing w:val="0"/>
          <w:w w:val="117"/>
          <w:sz w:val="22"/>
          <w:szCs w:val="22"/>
        </w:rPr>
        <w:t>N</w:t>
      </w:r>
      <w:r>
        <w:rPr>
          <w:rFonts w:cs="Arial" w:hAnsi="Arial" w:eastAsia="Arial" w:ascii="Arial"/>
          <w:color w:val="404141"/>
          <w:spacing w:val="0"/>
          <w:w w:val="112"/>
          <w:sz w:val="22"/>
          <w:szCs w:val="22"/>
        </w:rPr>
        <w:t>F</w:t>
      </w:r>
      <w:r>
        <w:rPr>
          <w:rFonts w:cs="Arial" w:hAnsi="Arial" w:eastAsia="Arial" w:ascii="Arial"/>
          <w:color w:val="404141"/>
          <w:spacing w:val="0"/>
          <w:w w:val="109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04"/>
          <w:sz w:val="22"/>
          <w:szCs w:val="22"/>
        </w:rPr>
        <w:t>R</w:t>
      </w:r>
      <w:r>
        <w:rPr>
          <w:rFonts w:cs="Arial" w:hAnsi="Arial" w:eastAsia="Arial" w:ascii="Arial"/>
          <w:color w:val="404141"/>
          <w:spacing w:val="0"/>
          <w:w w:val="110"/>
          <w:sz w:val="22"/>
          <w:szCs w:val="22"/>
        </w:rPr>
        <w:t>M</w:t>
      </w:r>
      <w:r>
        <w:rPr>
          <w:rFonts w:cs="Arial" w:hAnsi="Arial" w:eastAsia="Arial" w:ascii="Arial"/>
          <w:color w:val="404141"/>
          <w:spacing w:val="0"/>
          <w:w w:val="137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95"/>
          <w:sz w:val="22"/>
          <w:szCs w:val="22"/>
        </w:rPr>
        <w:t>C</w:t>
      </w:r>
      <w:r>
        <w:rPr>
          <w:rFonts w:cs="Arial" w:hAnsi="Arial" w:eastAsia="Arial" w:ascii="Arial"/>
          <w:color w:val="404141"/>
          <w:spacing w:val="0"/>
          <w:w w:val="106"/>
          <w:sz w:val="22"/>
          <w:szCs w:val="22"/>
        </w:rPr>
        <w:t>I</w:t>
      </w:r>
      <w:r>
        <w:rPr>
          <w:rFonts w:cs="Arial" w:hAnsi="Arial" w:eastAsia="Arial" w:ascii="Arial"/>
          <w:color w:val="404141"/>
          <w:spacing w:val="0"/>
          <w:w w:val="117"/>
          <w:sz w:val="22"/>
          <w:szCs w:val="22"/>
        </w:rPr>
        <w:t>Ó</w:t>
      </w:r>
      <w:r>
        <w:rPr>
          <w:rFonts w:cs="Arial" w:hAnsi="Arial" w:eastAsia="Arial" w:ascii="Arial"/>
          <w:color w:val="404141"/>
          <w:spacing w:val="0"/>
          <w:w w:val="108"/>
          <w:sz w:val="22"/>
          <w:szCs w:val="22"/>
        </w:rPr>
        <w:t>N</w:t>
      </w:r>
      <w:r>
        <w:rPr>
          <w:rFonts w:cs="Arial" w:hAnsi="Arial" w:eastAsia="Arial" w:ascii="Arial"/>
          <w:color w:val="404141"/>
          <w:spacing w:val="0"/>
          <w:w w:val="106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right"/>
        <w:spacing w:before="100" w:lineRule="auto" w:line="341"/>
        <w:ind w:left="3246" w:right="706" w:firstLine="1930"/>
      </w:pP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14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1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08"/>
          <w:sz w:val="22"/>
          <w:szCs w:val="22"/>
        </w:rPr>
        <w:t>P</w:t>
      </w:r>
      <w:r>
        <w:rPr>
          <w:rFonts w:cs="Arial" w:hAnsi="Arial" w:eastAsia="Arial" w:ascii="Arial"/>
          <w:color w:val="404141"/>
          <w:spacing w:val="0"/>
          <w:w w:val="113"/>
          <w:sz w:val="22"/>
          <w:szCs w:val="22"/>
        </w:rPr>
        <w:t>D</w:t>
      </w:r>
      <w:r>
        <w:rPr>
          <w:rFonts w:cs="Arial" w:hAnsi="Arial" w:eastAsia="Arial" w:ascii="Arial"/>
          <w:color w:val="404141"/>
          <w:spacing w:val="0"/>
          <w:w w:val="110"/>
          <w:sz w:val="22"/>
          <w:szCs w:val="22"/>
        </w:rPr>
        <w:t>M</w:t>
      </w:r>
      <w:r>
        <w:rPr>
          <w:rFonts w:cs="Arial" w:hAnsi="Arial" w:eastAsia="Arial" w:ascii="Arial"/>
          <w:color w:val="404141"/>
          <w:spacing w:val="0"/>
          <w:w w:val="189"/>
          <w:sz w:val="22"/>
          <w:szCs w:val="22"/>
        </w:rPr>
        <w:t>/</w:t>
      </w:r>
      <w:r>
        <w:rPr>
          <w:rFonts w:cs="Arial" w:hAnsi="Arial" w:eastAsia="Arial" w:ascii="Arial"/>
          <w:color w:val="404141"/>
          <w:spacing w:val="0"/>
          <w:w w:val="99"/>
          <w:sz w:val="22"/>
          <w:szCs w:val="22"/>
        </w:rPr>
        <w:t>D</w:t>
      </w:r>
      <w:r>
        <w:rPr>
          <w:rFonts w:cs="Arial" w:hAnsi="Arial" w:eastAsia="Arial" w:ascii="Arial"/>
          <w:color w:val="404141"/>
          <w:spacing w:val="0"/>
          <w:w w:val="96"/>
          <w:sz w:val="22"/>
          <w:szCs w:val="22"/>
        </w:rPr>
        <w:t>G</w:t>
      </w:r>
      <w:r>
        <w:rPr>
          <w:rFonts w:cs="Arial" w:hAnsi="Arial" w:eastAsia="Arial" w:ascii="Arial"/>
          <w:color w:val="404141"/>
          <w:spacing w:val="0"/>
          <w:w w:val="177"/>
          <w:sz w:val="22"/>
          <w:szCs w:val="22"/>
        </w:rPr>
        <w:t>/</w:t>
      </w:r>
      <w:r>
        <w:rPr>
          <w:rFonts w:cs="Arial" w:hAnsi="Arial" w:eastAsia="Arial" w:ascii="Arial"/>
          <w:color w:val="404141"/>
          <w:spacing w:val="0"/>
          <w:w w:val="86"/>
          <w:sz w:val="22"/>
          <w:szCs w:val="22"/>
        </w:rPr>
        <w:t>C</w:t>
      </w:r>
      <w:r>
        <w:rPr>
          <w:rFonts w:cs="Arial" w:hAnsi="Arial" w:eastAsia="Arial" w:ascii="Arial"/>
          <w:color w:val="404141"/>
          <w:spacing w:val="0"/>
          <w:w w:val="96"/>
          <w:sz w:val="22"/>
          <w:szCs w:val="22"/>
        </w:rPr>
        <w:t>G</w:t>
      </w:r>
      <w:r>
        <w:rPr>
          <w:rFonts w:cs="Arial" w:hAnsi="Arial" w:eastAsia="Arial" w:ascii="Arial"/>
          <w:color w:val="404141"/>
          <w:spacing w:val="0"/>
          <w:w w:val="112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32"/>
          <w:sz w:val="22"/>
          <w:szCs w:val="22"/>
        </w:rPr>
        <w:t>l</w:t>
      </w:r>
      <w:r>
        <w:rPr>
          <w:rFonts w:cs="Arial" w:hAnsi="Arial" w:eastAsia="Arial" w:ascii="Arial"/>
          <w:color w:val="404141"/>
          <w:spacing w:val="0"/>
          <w:w w:val="189"/>
          <w:sz w:val="22"/>
          <w:szCs w:val="22"/>
        </w:rPr>
        <w:t>/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0</w:t>
      </w:r>
      <w:r>
        <w:rPr>
          <w:rFonts w:cs="Arial" w:hAnsi="Arial" w:eastAsia="Arial" w:ascii="Arial"/>
          <w:color w:val="404141"/>
          <w:spacing w:val="0"/>
          <w:w w:val="117"/>
          <w:sz w:val="22"/>
          <w:szCs w:val="22"/>
        </w:rPr>
        <w:t>29</w:t>
      </w:r>
      <w:r>
        <w:rPr>
          <w:rFonts w:cs="Arial" w:hAnsi="Arial" w:eastAsia="Arial" w:ascii="Arial"/>
          <w:color w:val="404141"/>
          <w:spacing w:val="0"/>
          <w:w w:val="123"/>
          <w:sz w:val="22"/>
          <w:szCs w:val="22"/>
        </w:rPr>
        <w:t>6</w:t>
      </w:r>
      <w:r>
        <w:rPr>
          <w:rFonts w:cs="Arial" w:hAnsi="Arial" w:eastAsia="Arial" w:ascii="Arial"/>
          <w:color w:val="404141"/>
          <w:spacing w:val="0"/>
          <w:w w:val="165"/>
          <w:sz w:val="22"/>
          <w:szCs w:val="22"/>
        </w:rPr>
        <w:t>/</w:t>
      </w:r>
      <w:r>
        <w:rPr>
          <w:rFonts w:cs="Arial" w:hAnsi="Arial" w:eastAsia="Arial" w:ascii="Arial"/>
          <w:color w:val="404141"/>
          <w:spacing w:val="0"/>
          <w:w w:val="105"/>
          <w:sz w:val="22"/>
          <w:szCs w:val="22"/>
        </w:rPr>
        <w:t>2</w:t>
      </w:r>
      <w:r>
        <w:rPr>
          <w:rFonts w:cs="Arial" w:hAnsi="Arial" w:eastAsia="Arial" w:ascii="Arial"/>
          <w:color w:val="404141"/>
          <w:spacing w:val="0"/>
          <w:w w:val="111"/>
          <w:sz w:val="22"/>
          <w:szCs w:val="22"/>
        </w:rPr>
        <w:t>0</w:t>
      </w:r>
      <w:r>
        <w:rPr>
          <w:rFonts w:cs="Arial" w:hAnsi="Arial" w:eastAsia="Arial" w:ascii="Arial"/>
          <w:color w:val="404141"/>
          <w:spacing w:val="0"/>
          <w:w w:val="123"/>
          <w:sz w:val="22"/>
          <w:szCs w:val="22"/>
        </w:rPr>
        <w:t>2</w:t>
      </w:r>
      <w:r>
        <w:rPr>
          <w:rFonts w:cs="Arial" w:hAnsi="Arial" w:eastAsia="Arial" w:ascii="Arial"/>
          <w:color w:val="404141"/>
          <w:spacing w:val="0"/>
          <w:w w:val="111"/>
          <w:sz w:val="22"/>
          <w:szCs w:val="22"/>
        </w:rPr>
        <w:t>5</w:t>
      </w:r>
      <w:r>
        <w:rPr>
          <w:rFonts w:cs="Arial" w:hAnsi="Arial" w:eastAsia="Arial" w:ascii="Arial"/>
          <w:color w:val="404141"/>
          <w:spacing w:val="0"/>
          <w:w w:val="94"/>
          <w:sz w:val="22"/>
          <w:szCs w:val="22"/>
        </w:rPr>
        <w:t>.</w:t>
      </w:r>
      <w:r>
        <w:rPr>
          <w:rFonts w:cs="Arial" w:hAnsi="Arial" w:eastAsia="Arial" w:ascii="Arial"/>
          <w:color w:val="404141"/>
          <w:spacing w:val="0"/>
          <w:w w:val="94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6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106"/>
          <w:sz w:val="22"/>
          <w:szCs w:val="22"/>
        </w:rPr>
        <w:t>S</w:t>
      </w:r>
      <w:r>
        <w:rPr>
          <w:rFonts w:cs="Arial" w:hAnsi="Arial" w:eastAsia="Arial" w:ascii="Arial"/>
          <w:color w:val="404141"/>
          <w:spacing w:val="0"/>
          <w:w w:val="106"/>
          <w:sz w:val="22"/>
          <w:szCs w:val="22"/>
        </w:rPr>
        <w:t>U</w:t>
      </w:r>
      <w:r>
        <w:rPr>
          <w:rFonts w:cs="Arial" w:hAnsi="Arial" w:eastAsia="Arial" w:ascii="Arial"/>
          <w:color w:val="404141"/>
          <w:spacing w:val="0"/>
          <w:w w:val="106"/>
          <w:sz w:val="22"/>
          <w:szCs w:val="22"/>
        </w:rPr>
        <w:t>N</w:t>
      </w:r>
      <w:r>
        <w:rPr>
          <w:rFonts w:cs="Arial" w:hAnsi="Arial" w:eastAsia="Arial" w:ascii="Arial"/>
          <w:color w:val="404141"/>
          <w:spacing w:val="0"/>
          <w:w w:val="106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06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06"/>
          <w:sz w:val="22"/>
          <w:szCs w:val="22"/>
        </w:rPr>
        <w:t>:</w:t>
      </w:r>
      <w:r>
        <w:rPr>
          <w:rFonts w:cs="Arial" w:hAnsi="Arial" w:eastAsia="Arial" w:ascii="Arial"/>
          <w:color w:val="404141"/>
          <w:spacing w:val="48"/>
          <w:w w:val="106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6"/>
          <w:sz w:val="22"/>
          <w:szCs w:val="22"/>
        </w:rPr>
        <w:t>P</w:t>
      </w:r>
      <w:r>
        <w:rPr>
          <w:rFonts w:cs="Arial" w:hAnsi="Arial" w:eastAsia="Arial" w:ascii="Arial"/>
          <w:color w:val="404141"/>
          <w:spacing w:val="0"/>
          <w:w w:val="106"/>
          <w:sz w:val="22"/>
          <w:szCs w:val="22"/>
        </w:rPr>
        <w:t>R</w:t>
      </w:r>
      <w:r>
        <w:rPr>
          <w:rFonts w:cs="Arial" w:hAnsi="Arial" w:eastAsia="Arial" w:ascii="Arial"/>
          <w:color w:val="404141"/>
          <w:spacing w:val="0"/>
          <w:w w:val="106"/>
          <w:sz w:val="22"/>
          <w:szCs w:val="22"/>
        </w:rPr>
        <w:t>É</w:t>
      </w:r>
      <w:r>
        <w:rPr>
          <w:rFonts w:cs="Arial" w:hAnsi="Arial" w:eastAsia="Arial" w:ascii="Arial"/>
          <w:color w:val="404141"/>
          <w:spacing w:val="0"/>
          <w:w w:val="106"/>
          <w:sz w:val="22"/>
          <w:szCs w:val="22"/>
        </w:rPr>
        <w:t>S</w:t>
      </w:r>
      <w:r>
        <w:rPr>
          <w:rFonts w:cs="Arial" w:hAnsi="Arial" w:eastAsia="Arial" w:ascii="Arial"/>
          <w:color w:val="404141"/>
          <w:spacing w:val="0"/>
          <w:w w:val="106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06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106"/>
          <w:sz w:val="22"/>
          <w:szCs w:val="22"/>
        </w:rPr>
        <w:t>M</w:t>
      </w:r>
      <w:r>
        <w:rPr>
          <w:rFonts w:cs="Arial" w:hAnsi="Arial" w:eastAsia="Arial" w:ascii="Arial"/>
          <w:color w:val="404141"/>
          <w:spacing w:val="0"/>
          <w:w w:val="106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41"/>
          <w:w w:val="106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4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45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98"/>
          <w:sz w:val="22"/>
          <w:szCs w:val="22"/>
        </w:rPr>
        <w:t>M</w:t>
      </w:r>
      <w:r>
        <w:rPr>
          <w:rFonts w:cs="Arial" w:hAnsi="Arial" w:eastAsia="Arial" w:ascii="Arial"/>
          <w:color w:val="404141"/>
          <w:spacing w:val="0"/>
          <w:w w:val="113"/>
          <w:sz w:val="22"/>
          <w:szCs w:val="22"/>
        </w:rPr>
        <w:t>U</w:t>
      </w:r>
      <w:r>
        <w:rPr>
          <w:rFonts w:cs="Arial" w:hAnsi="Arial" w:eastAsia="Arial" w:ascii="Arial"/>
          <w:color w:val="404141"/>
          <w:spacing w:val="0"/>
          <w:w w:val="117"/>
          <w:sz w:val="22"/>
          <w:szCs w:val="22"/>
        </w:rPr>
        <w:t>L</w:t>
      </w:r>
      <w:r>
        <w:rPr>
          <w:rFonts w:cs="Arial" w:hAnsi="Arial" w:eastAsia="Arial" w:ascii="Arial"/>
          <w:color w:val="404141"/>
          <w:spacing w:val="0"/>
          <w:w w:val="101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06"/>
          <w:sz w:val="22"/>
          <w:szCs w:val="22"/>
        </w:rPr>
        <w:t>I</w:t>
      </w:r>
      <w:r>
        <w:rPr>
          <w:rFonts w:cs="Arial" w:hAnsi="Arial" w:eastAsia="Arial" w:ascii="Arial"/>
          <w:color w:val="404141"/>
          <w:spacing w:val="0"/>
          <w:w w:val="117"/>
          <w:sz w:val="22"/>
          <w:szCs w:val="22"/>
        </w:rPr>
        <w:t>M</w:t>
      </w:r>
      <w:r>
        <w:rPr>
          <w:rFonts w:cs="Arial" w:hAnsi="Arial" w:eastAsia="Arial" w:ascii="Arial"/>
          <w:color w:val="404141"/>
          <w:spacing w:val="0"/>
          <w:w w:val="108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17"/>
          <w:sz w:val="22"/>
          <w:szCs w:val="22"/>
        </w:rPr>
        <w:t>D</w:t>
      </w:r>
      <w:r>
        <w:rPr>
          <w:rFonts w:cs="Arial" w:hAnsi="Arial" w:eastAsia="Arial" w:ascii="Arial"/>
          <w:color w:val="404141"/>
          <w:spacing w:val="0"/>
          <w:w w:val="106"/>
          <w:sz w:val="22"/>
          <w:szCs w:val="22"/>
        </w:rPr>
        <w:t>I</w:t>
      </w:r>
      <w:r>
        <w:rPr>
          <w:rFonts w:cs="Arial" w:hAnsi="Arial" w:eastAsia="Arial" w:ascii="Arial"/>
          <w:color w:val="404141"/>
          <w:spacing w:val="0"/>
          <w:w w:val="132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132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color w:val="404141"/>
          <w:spacing w:val="2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90"/>
          <w:sz w:val="22"/>
          <w:szCs w:val="22"/>
        </w:rPr>
        <w:t>C</w:t>
      </w:r>
      <w:r>
        <w:rPr>
          <w:rFonts w:cs="Arial" w:hAnsi="Arial" w:eastAsia="Arial" w:ascii="Arial"/>
          <w:color w:val="404141"/>
          <w:spacing w:val="0"/>
          <w:w w:val="109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10"/>
          <w:sz w:val="22"/>
          <w:szCs w:val="22"/>
        </w:rPr>
        <w:t>M</w:t>
      </w:r>
      <w:r>
        <w:rPr>
          <w:rFonts w:cs="Arial" w:hAnsi="Arial" w:eastAsia="Arial" w:ascii="Arial"/>
          <w:color w:val="404141"/>
          <w:spacing w:val="0"/>
          <w:w w:val="113"/>
          <w:sz w:val="22"/>
          <w:szCs w:val="22"/>
        </w:rPr>
        <w:t>P</w:t>
      </w:r>
      <w:r>
        <w:rPr>
          <w:rFonts w:cs="Arial" w:hAnsi="Arial" w:eastAsia="Arial" w:ascii="Arial"/>
          <w:color w:val="404141"/>
          <w:spacing w:val="0"/>
          <w:w w:val="108"/>
          <w:sz w:val="22"/>
          <w:szCs w:val="22"/>
        </w:rPr>
        <w:t>U</w:t>
      </w:r>
      <w:r>
        <w:rPr>
          <w:rFonts w:cs="Arial" w:hAnsi="Arial" w:eastAsia="Arial" w:ascii="Arial"/>
          <w:color w:val="404141"/>
          <w:spacing w:val="0"/>
          <w:w w:val="112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13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108"/>
          <w:sz w:val="22"/>
          <w:szCs w:val="22"/>
        </w:rPr>
        <w:t>D</w:t>
      </w:r>
      <w:r>
        <w:rPr>
          <w:rFonts w:cs="Arial" w:hAnsi="Arial" w:eastAsia="Arial" w:ascii="Arial"/>
          <w:color w:val="404141"/>
          <w:spacing w:val="0"/>
          <w:w w:val="109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04"/>
          <w:sz w:val="22"/>
          <w:szCs w:val="22"/>
        </w:rPr>
        <w:t>R</w:t>
      </w:r>
      <w:r>
        <w:rPr>
          <w:rFonts w:cs="Arial" w:hAnsi="Arial" w:eastAsia="Arial" w:ascii="Arial"/>
          <w:color w:val="404141"/>
          <w:spacing w:val="0"/>
          <w:w w:val="127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-28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88"/>
          <w:sz w:val="22"/>
          <w:szCs w:val="22"/>
        </w:rPr>
        <w:t>P</w:t>
      </w:r>
      <w:r>
        <w:rPr>
          <w:rFonts w:cs="Arial" w:hAnsi="Arial" w:eastAsia="Arial" w:ascii="Arial"/>
          <w:color w:val="404141"/>
          <w:spacing w:val="0"/>
          <w:w w:val="113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04"/>
          <w:sz w:val="22"/>
          <w:szCs w:val="22"/>
        </w:rPr>
        <w:t>R</w:t>
      </w:r>
      <w:r>
        <w:rPr>
          <w:rFonts w:cs="Arial" w:hAnsi="Arial" w:eastAsia="Arial" w:ascii="Arial"/>
          <w:color w:val="404141"/>
          <w:spacing w:val="0"/>
          <w:w w:val="112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13"/>
          <w:sz w:val="22"/>
          <w:szCs w:val="22"/>
        </w:rPr>
        <w:t>Á</w:t>
      </w:r>
      <w:r>
        <w:rPr>
          <w:rFonts w:cs="Arial" w:hAnsi="Arial" w:eastAsia="Arial" w:ascii="Arial"/>
          <w:color w:val="404141"/>
          <w:spacing w:val="0"/>
          <w:w w:val="91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06"/>
          <w:sz w:val="22"/>
          <w:szCs w:val="22"/>
        </w:rPr>
        <w:t>I</w:t>
      </w:r>
      <w:r>
        <w:rPr>
          <w:rFonts w:cs="Arial" w:hAnsi="Arial" w:eastAsia="Arial" w:ascii="Arial"/>
          <w:color w:val="404141"/>
          <w:spacing w:val="0"/>
          <w:w w:val="117"/>
          <w:sz w:val="22"/>
          <w:szCs w:val="22"/>
        </w:rPr>
        <w:t>L</w:t>
      </w:r>
      <w:r>
        <w:rPr>
          <w:rFonts w:cs="Arial" w:hAnsi="Arial" w:eastAsia="Arial" w:ascii="Arial"/>
          <w:color w:val="5B5B5B"/>
          <w:spacing w:val="0"/>
          <w:w w:val="82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right"/>
        <w:ind w:right="699"/>
      </w:pPr>
      <w:r>
        <w:rPr>
          <w:rFonts w:cs="Arial" w:hAnsi="Arial" w:eastAsia="Arial" w:ascii="Arial"/>
          <w:color w:val="404141"/>
          <w:w w:val="96"/>
          <w:sz w:val="22"/>
          <w:szCs w:val="22"/>
        </w:rPr>
        <w:t>T</w:t>
      </w:r>
      <w:r>
        <w:rPr>
          <w:rFonts w:cs="Arial" w:hAnsi="Arial" w:eastAsia="Arial" w:ascii="Arial"/>
          <w:color w:val="404141"/>
          <w:w w:val="73"/>
          <w:sz w:val="22"/>
          <w:szCs w:val="22"/>
        </w:rPr>
        <w:t>l</w:t>
      </w:r>
      <w:r>
        <w:rPr>
          <w:rFonts w:cs="Arial" w:hAnsi="Arial" w:eastAsia="Arial" w:ascii="Arial"/>
          <w:color w:val="404141"/>
          <w:w w:val="117"/>
          <w:sz w:val="22"/>
          <w:szCs w:val="22"/>
        </w:rPr>
        <w:t>a</w:t>
      </w:r>
      <w:r>
        <w:rPr>
          <w:rFonts w:cs="Arial" w:hAnsi="Arial" w:eastAsia="Arial" w:ascii="Arial"/>
          <w:color w:val="404141"/>
          <w:w w:val="132"/>
          <w:sz w:val="22"/>
          <w:szCs w:val="22"/>
        </w:rPr>
        <w:t>l</w:t>
      </w:r>
      <w:r>
        <w:rPr>
          <w:rFonts w:cs="Arial" w:hAnsi="Arial" w:eastAsia="Arial" w:ascii="Arial"/>
          <w:color w:val="404141"/>
          <w:w w:val="129"/>
          <w:sz w:val="22"/>
          <w:szCs w:val="22"/>
        </w:rPr>
        <w:t>n</w:t>
      </w:r>
      <w:r>
        <w:rPr>
          <w:rFonts w:cs="Arial" w:hAnsi="Arial" w:eastAsia="Arial" w:ascii="Arial"/>
          <w:color w:val="404141"/>
          <w:w w:val="117"/>
          <w:sz w:val="22"/>
          <w:szCs w:val="22"/>
        </w:rPr>
        <w:t>e</w:t>
      </w:r>
      <w:r>
        <w:rPr>
          <w:rFonts w:cs="Arial" w:hAnsi="Arial" w:eastAsia="Arial" w:ascii="Arial"/>
          <w:color w:val="404141"/>
          <w:w w:val="129"/>
          <w:sz w:val="22"/>
          <w:szCs w:val="22"/>
        </w:rPr>
        <w:t>p</w:t>
      </w:r>
      <w:r>
        <w:rPr>
          <w:rFonts w:cs="Arial" w:hAnsi="Arial" w:eastAsia="Arial" w:ascii="Arial"/>
          <w:color w:val="404141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404141"/>
          <w:w w:val="129"/>
          <w:sz w:val="22"/>
          <w:szCs w:val="22"/>
        </w:rPr>
        <w:t>n</w:t>
      </w:r>
      <w:r>
        <w:rPr>
          <w:rFonts w:cs="Arial" w:hAnsi="Arial" w:eastAsia="Arial" w:ascii="Arial"/>
          <w:color w:val="404141"/>
          <w:w w:val="165"/>
          <w:sz w:val="22"/>
          <w:szCs w:val="22"/>
        </w:rPr>
        <w:t>t</w:t>
      </w:r>
      <w:r>
        <w:rPr>
          <w:rFonts w:cs="Arial" w:hAnsi="Arial" w:eastAsia="Arial" w:ascii="Arial"/>
          <w:color w:val="404141"/>
          <w:w w:val="117"/>
          <w:sz w:val="22"/>
          <w:szCs w:val="22"/>
        </w:rPr>
        <w:t>l</w:t>
      </w:r>
      <w:r>
        <w:rPr>
          <w:rFonts w:cs="Arial" w:hAnsi="Arial" w:eastAsia="Arial" w:ascii="Arial"/>
          <w:color w:val="404141"/>
          <w:w w:val="111"/>
          <w:sz w:val="22"/>
          <w:szCs w:val="22"/>
        </w:rPr>
        <w:t>a</w:t>
      </w:r>
      <w:r>
        <w:rPr>
          <w:rFonts w:cs="Arial" w:hAnsi="Arial" w:eastAsia="Arial" w:ascii="Arial"/>
          <w:color w:val="40414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-2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93"/>
          <w:sz w:val="22"/>
          <w:szCs w:val="22"/>
        </w:rPr>
        <w:t>B</w:t>
      </w:r>
      <w:r>
        <w:rPr>
          <w:rFonts w:cs="Arial" w:hAnsi="Arial" w:eastAsia="Arial" w:ascii="Arial"/>
          <w:color w:val="404141"/>
          <w:spacing w:val="0"/>
          <w:w w:val="105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124"/>
          <w:sz w:val="22"/>
          <w:szCs w:val="22"/>
        </w:rPr>
        <w:t>z</w:t>
      </w:r>
      <w:r>
        <w:rPr>
          <w:rFonts w:cs="Arial" w:hAnsi="Arial" w:eastAsia="Arial" w:ascii="Arial"/>
          <w:color w:val="404141"/>
          <w:spacing w:val="0"/>
          <w:w w:val="70"/>
          <w:sz w:val="22"/>
          <w:szCs w:val="22"/>
        </w:rPr>
        <w:t>.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-2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83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04"/>
          <w:sz w:val="22"/>
          <w:szCs w:val="22"/>
        </w:rPr>
        <w:t>s</w:t>
      </w:r>
      <w:r>
        <w:rPr>
          <w:rFonts w:cs="Arial" w:hAnsi="Arial" w:eastAsia="Arial" w:ascii="Arial"/>
          <w:color w:val="404141"/>
          <w:spacing w:val="0"/>
          <w:w w:val="153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05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129"/>
          <w:sz w:val="22"/>
          <w:szCs w:val="22"/>
        </w:rPr>
        <w:t>do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-28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90"/>
          <w:sz w:val="22"/>
          <w:szCs w:val="22"/>
        </w:rPr>
        <w:t>M</w:t>
      </w:r>
      <w:r>
        <w:rPr>
          <w:rFonts w:cs="Arial" w:hAnsi="Arial" w:eastAsia="Arial" w:ascii="Arial"/>
          <w:color w:val="404141"/>
          <w:spacing w:val="0"/>
          <w:w w:val="129"/>
          <w:sz w:val="22"/>
          <w:szCs w:val="22"/>
        </w:rPr>
        <w:t>é</w:t>
      </w:r>
      <w:r>
        <w:rPr>
          <w:rFonts w:cs="Arial" w:hAnsi="Arial" w:eastAsia="Arial" w:ascii="Arial"/>
          <w:color w:val="404141"/>
          <w:spacing w:val="0"/>
          <w:w w:val="104"/>
          <w:sz w:val="22"/>
          <w:szCs w:val="22"/>
        </w:rPr>
        <w:t>x</w:t>
      </w:r>
      <w:r>
        <w:rPr>
          <w:rFonts w:cs="Arial" w:hAnsi="Arial" w:eastAsia="Arial" w:ascii="Arial"/>
          <w:color w:val="404141"/>
          <w:spacing w:val="0"/>
          <w:w w:val="117"/>
          <w:sz w:val="22"/>
          <w:szCs w:val="22"/>
        </w:rPr>
        <w:t>i</w:t>
      </w:r>
      <w:r>
        <w:rPr>
          <w:rFonts w:cs="Arial" w:hAnsi="Arial" w:eastAsia="Arial" w:ascii="Arial"/>
          <w:color w:val="404141"/>
          <w:spacing w:val="0"/>
          <w:w w:val="130"/>
          <w:sz w:val="22"/>
          <w:szCs w:val="22"/>
        </w:rPr>
        <w:t>c</w:t>
      </w:r>
      <w:r>
        <w:rPr>
          <w:rFonts w:cs="Arial" w:hAnsi="Arial" w:eastAsia="Arial" w:ascii="Arial"/>
          <w:color w:val="404141"/>
          <w:spacing w:val="0"/>
          <w:w w:val="111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-28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18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0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8</w:t>
      </w:r>
      <w:r>
        <w:rPr>
          <w:rFonts w:cs="Arial" w:hAnsi="Arial" w:eastAsia="Arial" w:ascii="Arial"/>
          <w:color w:val="404141"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38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28"/>
          <w:sz w:val="22"/>
          <w:szCs w:val="22"/>
        </w:rPr>
        <w:t>j</w:t>
      </w:r>
      <w:r>
        <w:rPr>
          <w:rFonts w:cs="Arial" w:hAnsi="Arial" w:eastAsia="Arial" w:ascii="Arial"/>
          <w:color w:val="404141"/>
          <w:spacing w:val="0"/>
          <w:w w:val="128"/>
          <w:sz w:val="22"/>
          <w:szCs w:val="22"/>
        </w:rPr>
        <w:t>u</w:t>
      </w:r>
      <w:r>
        <w:rPr>
          <w:rFonts w:cs="Arial" w:hAnsi="Arial" w:eastAsia="Arial" w:ascii="Arial"/>
          <w:color w:val="404141"/>
          <w:spacing w:val="0"/>
          <w:w w:val="128"/>
          <w:sz w:val="22"/>
          <w:szCs w:val="22"/>
        </w:rPr>
        <w:t>l</w:t>
      </w:r>
      <w:r>
        <w:rPr>
          <w:rFonts w:cs="Arial" w:hAnsi="Arial" w:eastAsia="Arial" w:ascii="Arial"/>
          <w:color w:val="404141"/>
          <w:spacing w:val="0"/>
          <w:w w:val="128"/>
          <w:sz w:val="22"/>
          <w:szCs w:val="22"/>
        </w:rPr>
        <w:t>i</w:t>
      </w:r>
      <w:r>
        <w:rPr>
          <w:rFonts w:cs="Arial" w:hAnsi="Arial" w:eastAsia="Arial" w:ascii="Arial"/>
          <w:color w:val="404141"/>
          <w:spacing w:val="0"/>
          <w:w w:val="128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24"/>
          <w:w w:val="128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color w:val="404141"/>
          <w:spacing w:val="0"/>
          <w:w w:val="111"/>
          <w:sz w:val="22"/>
          <w:szCs w:val="22"/>
        </w:rPr>
        <w:t>0</w:t>
      </w:r>
      <w:r>
        <w:rPr>
          <w:rFonts w:cs="Arial" w:hAnsi="Arial" w:eastAsia="Arial" w:ascii="Arial"/>
          <w:color w:val="404141"/>
          <w:spacing w:val="0"/>
          <w:w w:val="117"/>
          <w:sz w:val="22"/>
          <w:szCs w:val="22"/>
        </w:rPr>
        <w:t>2</w:t>
      </w:r>
      <w:r>
        <w:rPr>
          <w:rFonts w:cs="Arial" w:hAnsi="Arial" w:eastAsia="Arial" w:ascii="Arial"/>
          <w:color w:val="404141"/>
          <w:spacing w:val="0"/>
          <w:w w:val="123"/>
          <w:sz w:val="22"/>
          <w:szCs w:val="22"/>
        </w:rPr>
        <w:t>5</w:t>
      </w:r>
      <w:r>
        <w:rPr>
          <w:rFonts w:cs="Arial" w:hAnsi="Arial" w:eastAsia="Arial" w:ascii="Arial"/>
          <w:color w:val="707170"/>
          <w:spacing w:val="0"/>
          <w:w w:val="82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30"/>
      </w:pPr>
      <w:r>
        <w:rPr>
          <w:rFonts w:cs="Arial" w:hAnsi="Arial" w:eastAsia="Arial" w:ascii="Arial"/>
          <w:color w:val="404141"/>
          <w:w w:val="98"/>
          <w:sz w:val="22"/>
          <w:szCs w:val="22"/>
        </w:rPr>
        <w:t>M</w:t>
      </w:r>
      <w:r>
        <w:rPr>
          <w:rFonts w:cs="Arial" w:hAnsi="Arial" w:eastAsia="Arial" w:ascii="Arial"/>
          <w:color w:val="404141"/>
          <w:w w:val="112"/>
          <w:sz w:val="22"/>
          <w:szCs w:val="22"/>
        </w:rPr>
        <w:t>T</w:t>
      </w:r>
      <w:r>
        <w:rPr>
          <w:rFonts w:cs="Arial" w:hAnsi="Arial" w:eastAsia="Arial" w:ascii="Arial"/>
          <w:color w:val="404141"/>
          <w:w w:val="104"/>
          <w:sz w:val="22"/>
          <w:szCs w:val="22"/>
        </w:rPr>
        <w:t>R</w:t>
      </w:r>
      <w:r>
        <w:rPr>
          <w:rFonts w:cs="Arial" w:hAnsi="Arial" w:eastAsia="Arial" w:ascii="Arial"/>
          <w:color w:val="404141"/>
          <w:w w:val="132"/>
          <w:sz w:val="22"/>
          <w:szCs w:val="22"/>
        </w:rPr>
        <w:t>A</w:t>
      </w:r>
      <w:r>
        <w:rPr>
          <w:rFonts w:cs="Arial" w:hAnsi="Arial" w:eastAsia="Arial" w:ascii="Arial"/>
          <w:color w:val="5B5B5B"/>
          <w:w w:val="70"/>
          <w:sz w:val="22"/>
          <w:szCs w:val="22"/>
        </w:rPr>
        <w:t>.</w:t>
      </w:r>
      <w:r>
        <w:rPr>
          <w:rFonts w:cs="Arial" w:hAnsi="Arial" w:eastAsia="Arial" w:ascii="Arial"/>
          <w:color w:val="5B5B5B"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13"/>
          <w:sz w:val="22"/>
          <w:szCs w:val="22"/>
        </w:rPr>
        <w:t>Y</w:t>
      </w:r>
      <w:r>
        <w:rPr>
          <w:rFonts w:cs="Arial" w:hAnsi="Arial" w:eastAsia="Arial" w:ascii="Arial"/>
          <w:color w:val="404141"/>
          <w:spacing w:val="0"/>
          <w:w w:val="113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13"/>
          <w:sz w:val="22"/>
          <w:szCs w:val="22"/>
        </w:rPr>
        <w:t>L</w:t>
      </w:r>
      <w:r>
        <w:rPr>
          <w:rFonts w:cs="Arial" w:hAnsi="Arial" w:eastAsia="Arial" w:ascii="Arial"/>
          <w:color w:val="404141"/>
          <w:spacing w:val="0"/>
          <w:w w:val="113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113"/>
          <w:sz w:val="22"/>
          <w:szCs w:val="22"/>
        </w:rPr>
        <w:t>N</w:t>
      </w:r>
      <w:r>
        <w:rPr>
          <w:rFonts w:cs="Arial" w:hAnsi="Arial" w:eastAsia="Arial" w:ascii="Arial"/>
          <w:color w:val="404141"/>
          <w:spacing w:val="0"/>
          <w:w w:val="113"/>
          <w:sz w:val="22"/>
          <w:szCs w:val="22"/>
        </w:rPr>
        <w:t>D</w:t>
      </w:r>
      <w:r>
        <w:rPr>
          <w:rFonts w:cs="Arial" w:hAnsi="Arial" w:eastAsia="Arial" w:ascii="Arial"/>
          <w:color w:val="404141"/>
          <w:spacing w:val="0"/>
          <w:w w:val="113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11"/>
          <w:w w:val="113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88"/>
          <w:sz w:val="22"/>
          <w:szCs w:val="22"/>
        </w:rPr>
        <w:t>G</w:t>
      </w:r>
      <w:r>
        <w:rPr>
          <w:rFonts w:cs="Arial" w:hAnsi="Arial" w:eastAsia="Arial" w:ascii="Arial"/>
          <w:color w:val="404141"/>
          <w:spacing w:val="0"/>
          <w:w w:val="132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99"/>
          <w:sz w:val="22"/>
          <w:szCs w:val="22"/>
        </w:rPr>
        <w:t>RC</w:t>
      </w:r>
      <w:r>
        <w:rPr>
          <w:rFonts w:cs="Arial" w:hAnsi="Arial" w:eastAsia="Arial" w:ascii="Arial"/>
          <w:color w:val="404141"/>
          <w:spacing w:val="0"/>
          <w:w w:val="129"/>
          <w:sz w:val="22"/>
          <w:szCs w:val="22"/>
        </w:rPr>
        <w:t>Í</w:t>
      </w:r>
      <w:r>
        <w:rPr>
          <w:rFonts w:cs="Arial" w:hAnsi="Arial" w:eastAsia="Arial" w:ascii="Arial"/>
          <w:color w:val="404141"/>
          <w:spacing w:val="0"/>
          <w:w w:val="122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-28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86"/>
          <w:sz w:val="22"/>
          <w:szCs w:val="22"/>
        </w:rPr>
        <w:t>R</w:t>
      </w:r>
      <w:r>
        <w:rPr>
          <w:rFonts w:cs="Arial" w:hAnsi="Arial" w:eastAsia="Arial" w:ascii="Arial"/>
          <w:color w:val="404141"/>
          <w:spacing w:val="0"/>
          <w:w w:val="109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03"/>
          <w:sz w:val="22"/>
          <w:szCs w:val="22"/>
        </w:rPr>
        <w:t>S</w:t>
      </w:r>
      <w:r>
        <w:rPr>
          <w:rFonts w:cs="Arial" w:hAnsi="Arial" w:eastAsia="Arial" w:ascii="Arial"/>
          <w:color w:val="404141"/>
          <w:spacing w:val="0"/>
          <w:w w:val="127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98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334"/>
        <w:ind w:left="123" w:right="4657" w:hanging="7"/>
      </w:pPr>
      <w:r>
        <w:rPr>
          <w:rFonts w:cs="Arial" w:hAnsi="Arial" w:eastAsia="Arial" w:ascii="Arial"/>
          <w:color w:val="404141"/>
          <w:spacing w:val="0"/>
          <w:w w:val="110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10"/>
          <w:sz w:val="22"/>
          <w:szCs w:val="22"/>
        </w:rPr>
        <w:t>I</w:t>
      </w:r>
      <w:r>
        <w:rPr>
          <w:rFonts w:cs="Arial" w:hAnsi="Arial" w:eastAsia="Arial" w:ascii="Arial"/>
          <w:color w:val="404141"/>
          <w:spacing w:val="0"/>
          <w:w w:val="110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10"/>
          <w:sz w:val="22"/>
          <w:szCs w:val="22"/>
        </w:rPr>
        <w:t>U</w:t>
      </w:r>
      <w:r>
        <w:rPr>
          <w:rFonts w:cs="Arial" w:hAnsi="Arial" w:eastAsia="Arial" w:ascii="Arial"/>
          <w:color w:val="404141"/>
          <w:spacing w:val="0"/>
          <w:w w:val="110"/>
          <w:sz w:val="22"/>
          <w:szCs w:val="22"/>
        </w:rPr>
        <w:t>L</w:t>
      </w:r>
      <w:r>
        <w:rPr>
          <w:rFonts w:cs="Arial" w:hAnsi="Arial" w:eastAsia="Arial" w:ascii="Arial"/>
          <w:color w:val="404141"/>
          <w:spacing w:val="0"/>
          <w:w w:val="110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110"/>
          <w:sz w:val="22"/>
          <w:szCs w:val="22"/>
        </w:rPr>
        <w:t>R</w:t>
      </w:r>
      <w:r>
        <w:rPr>
          <w:rFonts w:cs="Arial" w:hAnsi="Arial" w:eastAsia="Arial" w:ascii="Arial"/>
          <w:color w:val="404141"/>
          <w:spacing w:val="28"/>
          <w:w w:val="11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404141"/>
          <w:spacing w:val="4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12"/>
          <w:sz w:val="22"/>
          <w:szCs w:val="22"/>
        </w:rPr>
        <w:t>Á</w:t>
      </w:r>
      <w:r>
        <w:rPr>
          <w:rFonts w:cs="Arial" w:hAnsi="Arial" w:eastAsia="Arial" w:ascii="Arial"/>
          <w:color w:val="404141"/>
          <w:spacing w:val="0"/>
          <w:w w:val="112"/>
          <w:sz w:val="22"/>
          <w:szCs w:val="22"/>
        </w:rPr>
        <w:t>R</w:t>
      </w:r>
      <w:r>
        <w:rPr>
          <w:rFonts w:cs="Arial" w:hAnsi="Arial" w:eastAsia="Arial" w:ascii="Arial"/>
          <w:color w:val="404141"/>
          <w:spacing w:val="0"/>
          <w:w w:val="112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12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20"/>
          <w:w w:val="112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28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8"/>
          <w:sz w:val="22"/>
          <w:szCs w:val="22"/>
        </w:rPr>
        <w:t>C</w:t>
      </w:r>
      <w:r>
        <w:rPr>
          <w:rFonts w:cs="Arial" w:hAnsi="Arial" w:eastAsia="Arial" w:ascii="Arial"/>
          <w:color w:val="404141"/>
          <w:spacing w:val="0"/>
          <w:w w:val="108"/>
          <w:sz w:val="22"/>
          <w:szCs w:val="22"/>
        </w:rPr>
        <w:t>U</w:t>
      </w:r>
      <w:r>
        <w:rPr>
          <w:rFonts w:cs="Arial" w:hAnsi="Arial" w:eastAsia="Arial" w:ascii="Arial"/>
          <w:color w:val="404141"/>
          <w:spacing w:val="0"/>
          <w:w w:val="108"/>
          <w:sz w:val="22"/>
          <w:szCs w:val="22"/>
        </w:rPr>
        <w:t>L</w:t>
      </w:r>
      <w:r>
        <w:rPr>
          <w:rFonts w:cs="Arial" w:hAnsi="Arial" w:eastAsia="Arial" w:ascii="Arial"/>
          <w:color w:val="404141"/>
          <w:spacing w:val="0"/>
          <w:w w:val="108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08"/>
          <w:sz w:val="22"/>
          <w:szCs w:val="22"/>
        </w:rPr>
        <w:t>U</w:t>
      </w:r>
      <w:r>
        <w:rPr>
          <w:rFonts w:cs="Arial" w:hAnsi="Arial" w:eastAsia="Arial" w:ascii="Arial"/>
          <w:color w:val="404141"/>
          <w:spacing w:val="0"/>
          <w:w w:val="108"/>
          <w:sz w:val="22"/>
          <w:szCs w:val="22"/>
        </w:rPr>
        <w:t>R</w:t>
      </w:r>
      <w:r>
        <w:rPr>
          <w:rFonts w:cs="Arial" w:hAnsi="Arial" w:eastAsia="Arial" w:ascii="Arial"/>
          <w:color w:val="404141"/>
          <w:spacing w:val="0"/>
          <w:w w:val="108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24"/>
          <w:w w:val="108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404141"/>
          <w:spacing w:val="4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17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92"/>
          <w:sz w:val="22"/>
          <w:szCs w:val="22"/>
        </w:rPr>
        <w:t>G</w:t>
      </w:r>
      <w:r>
        <w:rPr>
          <w:rFonts w:cs="Arial" w:hAnsi="Arial" w:eastAsia="Arial" w:ascii="Arial"/>
          <w:color w:val="404141"/>
          <w:spacing w:val="0"/>
          <w:w w:val="113"/>
          <w:sz w:val="22"/>
          <w:szCs w:val="22"/>
        </w:rPr>
        <w:t>U</w:t>
      </w:r>
      <w:r>
        <w:rPr>
          <w:rFonts w:cs="Arial" w:hAnsi="Arial" w:eastAsia="Arial" w:ascii="Arial"/>
          <w:color w:val="404141"/>
          <w:spacing w:val="0"/>
          <w:w w:val="127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127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color w:val="404141"/>
          <w:spacing w:val="29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OY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4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95"/>
          <w:sz w:val="22"/>
          <w:szCs w:val="22"/>
        </w:rPr>
        <w:t>H</w:t>
      </w:r>
      <w:r>
        <w:rPr>
          <w:rFonts w:cs="Arial" w:hAnsi="Arial" w:eastAsia="Arial" w:ascii="Arial"/>
          <w:color w:val="404141"/>
          <w:spacing w:val="0"/>
          <w:w w:val="141"/>
          <w:sz w:val="22"/>
          <w:szCs w:val="22"/>
        </w:rPr>
        <w:t>Í</w:t>
      </w:r>
      <w:r>
        <w:rPr>
          <w:rFonts w:cs="Arial" w:hAnsi="Arial" w:eastAsia="Arial" w:ascii="Arial"/>
          <w:color w:val="404141"/>
          <w:spacing w:val="0"/>
          <w:w w:val="108"/>
          <w:sz w:val="22"/>
          <w:szCs w:val="22"/>
        </w:rPr>
        <w:t>D</w:t>
      </w:r>
      <w:r>
        <w:rPr>
          <w:rFonts w:cs="Arial" w:hAnsi="Arial" w:eastAsia="Arial" w:ascii="Arial"/>
          <w:color w:val="404141"/>
          <w:spacing w:val="0"/>
          <w:w w:val="104"/>
          <w:sz w:val="22"/>
          <w:szCs w:val="22"/>
        </w:rPr>
        <w:t>R</w:t>
      </w:r>
      <w:r>
        <w:rPr>
          <w:rFonts w:cs="Arial" w:hAnsi="Arial" w:eastAsia="Arial" w:ascii="Arial"/>
          <w:color w:val="404141"/>
          <w:spacing w:val="0"/>
          <w:w w:val="118"/>
          <w:sz w:val="22"/>
          <w:szCs w:val="22"/>
        </w:rPr>
        <w:t>I</w:t>
      </w:r>
      <w:r>
        <w:rPr>
          <w:rFonts w:cs="Arial" w:hAnsi="Arial" w:eastAsia="Arial" w:ascii="Arial"/>
          <w:color w:val="404141"/>
          <w:spacing w:val="0"/>
          <w:w w:val="104"/>
          <w:sz w:val="22"/>
          <w:szCs w:val="22"/>
        </w:rPr>
        <w:t>C</w:t>
      </w:r>
      <w:r>
        <w:rPr>
          <w:rFonts w:cs="Arial" w:hAnsi="Arial" w:eastAsia="Arial" w:ascii="Arial"/>
          <w:color w:val="404141"/>
          <w:spacing w:val="0"/>
          <w:w w:val="109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03"/>
          <w:sz w:val="22"/>
          <w:szCs w:val="22"/>
        </w:rPr>
        <w:t>S</w:t>
      </w:r>
      <w:r>
        <w:rPr>
          <w:rFonts w:cs="Arial" w:hAnsi="Arial" w:eastAsia="Arial" w:ascii="Arial"/>
          <w:color w:val="404141"/>
          <w:spacing w:val="18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93"/>
          <w:sz w:val="22"/>
          <w:szCs w:val="22"/>
        </w:rPr>
        <w:t>S</w:t>
      </w:r>
      <w:r>
        <w:rPr>
          <w:rFonts w:cs="Arial" w:hAnsi="Arial" w:eastAsia="Arial" w:ascii="Arial"/>
          <w:color w:val="404141"/>
          <w:spacing w:val="0"/>
          <w:w w:val="108"/>
          <w:sz w:val="22"/>
          <w:szCs w:val="22"/>
        </w:rPr>
        <w:t>US</w:t>
      </w:r>
      <w:r>
        <w:rPr>
          <w:rFonts w:cs="Arial" w:hAnsi="Arial" w:eastAsia="Arial" w:ascii="Arial"/>
          <w:color w:val="404141"/>
          <w:spacing w:val="0"/>
          <w:w w:val="107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03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13"/>
          <w:sz w:val="22"/>
          <w:szCs w:val="22"/>
        </w:rPr>
        <w:t>N</w:t>
      </w:r>
      <w:r>
        <w:rPr>
          <w:rFonts w:cs="Arial" w:hAnsi="Arial" w:eastAsia="Arial" w:ascii="Arial"/>
          <w:color w:val="404141"/>
          <w:spacing w:val="0"/>
          <w:w w:val="112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13"/>
          <w:sz w:val="22"/>
          <w:szCs w:val="22"/>
        </w:rPr>
        <w:t>AB</w:t>
      </w:r>
      <w:r>
        <w:rPr>
          <w:rFonts w:cs="Arial" w:hAnsi="Arial" w:eastAsia="Arial" w:ascii="Arial"/>
          <w:color w:val="404141"/>
          <w:spacing w:val="0"/>
          <w:w w:val="111"/>
          <w:sz w:val="22"/>
          <w:szCs w:val="22"/>
        </w:rPr>
        <w:t>L</w:t>
      </w:r>
      <w:r>
        <w:rPr>
          <w:rFonts w:cs="Arial" w:hAnsi="Arial" w:eastAsia="Arial" w:ascii="Arial"/>
          <w:color w:val="404141"/>
          <w:spacing w:val="0"/>
          <w:w w:val="103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08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24" w:lineRule="exact" w:line="240"/>
        <w:ind w:left="138"/>
      </w:pPr>
      <w:r>
        <w:rPr>
          <w:rFonts w:cs="Arial" w:hAnsi="Arial" w:eastAsia="Arial" w:ascii="Arial"/>
          <w:color w:val="404141"/>
          <w:w w:val="93"/>
          <w:position w:val="-1"/>
          <w:sz w:val="22"/>
          <w:szCs w:val="22"/>
        </w:rPr>
        <w:t>P</w:t>
      </w:r>
      <w:r>
        <w:rPr>
          <w:rFonts w:cs="Arial" w:hAnsi="Arial" w:eastAsia="Arial" w:ascii="Arial"/>
          <w:color w:val="404141"/>
          <w:w w:val="145"/>
          <w:position w:val="-1"/>
          <w:sz w:val="22"/>
          <w:szCs w:val="22"/>
        </w:rPr>
        <w:t>R</w:t>
      </w:r>
      <w:r>
        <w:rPr>
          <w:rFonts w:cs="Arial" w:hAnsi="Arial" w:eastAsia="Arial" w:ascii="Arial"/>
          <w:color w:val="404141"/>
          <w:w w:val="157"/>
          <w:position w:val="-1"/>
          <w:sz w:val="22"/>
          <w:szCs w:val="22"/>
        </w:rPr>
        <w:t>ES</w:t>
      </w:r>
      <w:r>
        <w:rPr>
          <w:rFonts w:cs="Arial" w:hAnsi="Arial" w:eastAsia="Arial" w:ascii="Arial"/>
          <w:color w:val="404141"/>
          <w:w w:val="152"/>
          <w:position w:val="-1"/>
          <w:sz w:val="22"/>
          <w:szCs w:val="22"/>
        </w:rPr>
        <w:t>E</w:t>
      </w:r>
      <w:r>
        <w:rPr>
          <w:rFonts w:cs="Arial" w:hAnsi="Arial" w:eastAsia="Arial" w:ascii="Arial"/>
          <w:color w:val="404141"/>
          <w:w w:val="158"/>
          <w:position w:val="-1"/>
          <w:sz w:val="22"/>
          <w:szCs w:val="22"/>
        </w:rPr>
        <w:t>N</w:t>
      </w:r>
      <w:r>
        <w:rPr>
          <w:rFonts w:cs="Arial" w:hAnsi="Arial" w:eastAsia="Arial" w:ascii="Arial"/>
          <w:color w:val="404141"/>
          <w:w w:val="171"/>
          <w:position w:val="-1"/>
          <w:sz w:val="22"/>
          <w:szCs w:val="22"/>
        </w:rPr>
        <w:t>T</w:t>
      </w:r>
      <w:r>
        <w:rPr>
          <w:rFonts w:cs="Arial" w:hAnsi="Arial" w:eastAsia="Arial" w:ascii="Arial"/>
          <w:color w:val="404141"/>
          <w:w w:val="147"/>
          <w:position w:val="-1"/>
          <w:sz w:val="22"/>
          <w:szCs w:val="22"/>
        </w:rPr>
        <w:t>E</w:t>
      </w:r>
      <w:r>
        <w:rPr>
          <w:rFonts w:cs="Arial" w:hAnsi="Arial" w:eastAsia="Arial" w:ascii="Arial"/>
          <w:color w:val="5B5B5B"/>
          <w:w w:val="94"/>
          <w:position w:val="-1"/>
          <w:sz w:val="22"/>
          <w:szCs w:val="22"/>
        </w:rPr>
        <w:t>:</w:t>
      </w:r>
      <w:r>
        <w:rPr>
          <w:rFonts w:cs="Arial" w:hAnsi="Arial" w:eastAsia="Arial" w:ascii="Arial"/>
          <w:color w:val="00000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35" w:lineRule="auto" w:line="341"/>
        <w:ind w:left="145" w:right="632"/>
      </w:pPr>
      <w:r>
        <w:rPr>
          <w:rFonts w:cs="Arial" w:hAnsi="Arial" w:eastAsia="Arial" w:ascii="Arial"/>
          <w:color w:val="404141"/>
          <w:w w:val="88"/>
          <w:sz w:val="22"/>
          <w:szCs w:val="22"/>
        </w:rPr>
        <w:t>P</w:t>
      </w:r>
      <w:r>
        <w:rPr>
          <w:rFonts w:cs="Arial" w:hAnsi="Arial" w:eastAsia="Arial" w:ascii="Arial"/>
          <w:color w:val="404141"/>
          <w:w w:val="117"/>
          <w:sz w:val="22"/>
          <w:szCs w:val="22"/>
        </w:rPr>
        <w:t>o</w:t>
      </w:r>
      <w:r>
        <w:rPr>
          <w:rFonts w:cs="Arial" w:hAnsi="Arial" w:eastAsia="Arial" w:ascii="Arial"/>
          <w:color w:val="404141"/>
          <w:w w:val="137"/>
          <w:sz w:val="22"/>
          <w:szCs w:val="22"/>
        </w:rPr>
        <w:t>r</w:t>
      </w:r>
      <w:r>
        <w:rPr>
          <w:rFonts w:cs="Arial" w:hAnsi="Arial" w:eastAsia="Arial" w:ascii="Arial"/>
          <w:color w:val="404141"/>
          <w:spacing w:val="0"/>
          <w:w w:val="137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34"/>
          <w:w w:val="137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19"/>
          <w:sz w:val="22"/>
          <w:szCs w:val="22"/>
        </w:rPr>
        <w:t>m</w:t>
      </w:r>
      <w:r>
        <w:rPr>
          <w:rFonts w:cs="Arial" w:hAnsi="Arial" w:eastAsia="Arial" w:ascii="Arial"/>
          <w:color w:val="404141"/>
          <w:spacing w:val="0"/>
          <w:w w:val="119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19"/>
          <w:sz w:val="22"/>
          <w:szCs w:val="22"/>
        </w:rPr>
        <w:t>d</w:t>
      </w:r>
      <w:r>
        <w:rPr>
          <w:rFonts w:cs="Arial" w:hAnsi="Arial" w:eastAsia="Arial" w:ascii="Arial"/>
          <w:color w:val="404141"/>
          <w:spacing w:val="0"/>
          <w:w w:val="119"/>
          <w:sz w:val="22"/>
          <w:szCs w:val="22"/>
        </w:rPr>
        <w:t>i</w:t>
      </w:r>
      <w:r>
        <w:rPr>
          <w:rFonts w:cs="Arial" w:hAnsi="Arial" w:eastAsia="Arial" w:ascii="Arial"/>
          <w:color w:val="404141"/>
          <w:spacing w:val="0"/>
          <w:w w:val="119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19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14"/>
          <w:w w:val="119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58"/>
          <w:sz w:val="22"/>
          <w:szCs w:val="22"/>
        </w:rPr>
        <w:t>l</w:t>
      </w:r>
      <w:r>
        <w:rPr>
          <w:rFonts w:cs="Arial" w:hAnsi="Arial" w:eastAsia="Arial" w:ascii="Arial"/>
          <w:color w:val="404141"/>
          <w:spacing w:val="0"/>
          <w:w w:val="117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117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41"/>
          <w:w w:val="117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5"/>
          <w:sz w:val="22"/>
          <w:szCs w:val="22"/>
        </w:rPr>
        <w:t>p</w:t>
      </w:r>
      <w:r>
        <w:rPr>
          <w:rFonts w:cs="Arial" w:hAnsi="Arial" w:eastAsia="Arial" w:ascii="Arial"/>
          <w:color w:val="404141"/>
          <w:spacing w:val="0"/>
          <w:w w:val="127"/>
          <w:sz w:val="22"/>
          <w:szCs w:val="22"/>
        </w:rPr>
        <w:t>r</w:t>
      </w:r>
      <w:r>
        <w:rPr>
          <w:rFonts w:cs="Arial" w:hAnsi="Arial" w:eastAsia="Arial" w:ascii="Arial"/>
          <w:color w:val="404141"/>
          <w:spacing w:val="0"/>
          <w:w w:val="105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04"/>
          <w:sz w:val="22"/>
          <w:szCs w:val="22"/>
        </w:rPr>
        <w:t>s</w:t>
      </w:r>
      <w:r>
        <w:rPr>
          <w:rFonts w:cs="Arial" w:hAnsi="Arial" w:eastAsia="Arial" w:ascii="Arial"/>
          <w:color w:val="404141"/>
          <w:spacing w:val="0"/>
          <w:w w:val="105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23"/>
          <w:sz w:val="22"/>
          <w:szCs w:val="22"/>
        </w:rPr>
        <w:t>n</w:t>
      </w:r>
      <w:r>
        <w:rPr>
          <w:rFonts w:cs="Arial" w:hAnsi="Arial" w:eastAsia="Arial" w:ascii="Arial"/>
          <w:color w:val="404141"/>
          <w:spacing w:val="0"/>
          <w:w w:val="165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05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05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41"/>
          <w:w w:val="105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88"/>
          <w:sz w:val="22"/>
          <w:szCs w:val="22"/>
        </w:rPr>
        <w:t>r</w:t>
      </w:r>
      <w:r>
        <w:rPr>
          <w:rFonts w:cs="Arial" w:hAnsi="Arial" w:eastAsia="Arial" w:ascii="Arial"/>
          <w:color w:val="404141"/>
          <w:spacing w:val="0"/>
          <w:w w:val="105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17"/>
          <w:sz w:val="22"/>
          <w:szCs w:val="22"/>
        </w:rPr>
        <w:t>ci</w:t>
      </w:r>
      <w:r>
        <w:rPr>
          <w:rFonts w:cs="Arial" w:hAnsi="Arial" w:eastAsia="Arial" w:ascii="Arial"/>
          <w:color w:val="404141"/>
          <w:spacing w:val="0"/>
          <w:w w:val="141"/>
          <w:sz w:val="22"/>
          <w:szCs w:val="22"/>
        </w:rPr>
        <w:t>b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48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11"/>
          <w:sz w:val="22"/>
          <w:szCs w:val="22"/>
        </w:rPr>
        <w:t>u</w:t>
      </w:r>
      <w:r>
        <w:rPr>
          <w:rFonts w:cs="Arial" w:hAnsi="Arial" w:eastAsia="Arial" w:ascii="Arial"/>
          <w:color w:val="404141"/>
          <w:spacing w:val="0"/>
          <w:w w:val="111"/>
          <w:sz w:val="22"/>
          <w:szCs w:val="22"/>
        </w:rPr>
        <w:t>n</w:t>
      </w:r>
      <w:r>
        <w:rPr>
          <w:rFonts w:cs="Arial" w:hAnsi="Arial" w:eastAsia="Arial" w:ascii="Arial"/>
          <w:color w:val="404141"/>
          <w:spacing w:val="0"/>
          <w:w w:val="111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22"/>
          <w:w w:val="111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19"/>
          <w:sz w:val="22"/>
          <w:szCs w:val="22"/>
        </w:rPr>
        <w:t>c</w:t>
      </w:r>
      <w:r>
        <w:rPr>
          <w:rFonts w:cs="Arial" w:hAnsi="Arial" w:eastAsia="Arial" w:ascii="Arial"/>
          <w:color w:val="404141"/>
          <w:spacing w:val="0"/>
          <w:w w:val="119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19"/>
          <w:sz w:val="22"/>
          <w:szCs w:val="22"/>
        </w:rPr>
        <w:t>r</w:t>
      </w:r>
      <w:r>
        <w:rPr>
          <w:rFonts w:cs="Arial" w:hAnsi="Arial" w:eastAsia="Arial" w:ascii="Arial"/>
          <w:color w:val="404141"/>
          <w:spacing w:val="0"/>
          <w:w w:val="119"/>
          <w:sz w:val="22"/>
          <w:szCs w:val="22"/>
        </w:rPr>
        <w:t>d</w:t>
      </w:r>
      <w:r>
        <w:rPr>
          <w:rFonts w:cs="Arial" w:hAnsi="Arial" w:eastAsia="Arial" w:ascii="Arial"/>
          <w:color w:val="404141"/>
          <w:spacing w:val="0"/>
          <w:w w:val="119"/>
          <w:sz w:val="22"/>
          <w:szCs w:val="22"/>
        </w:rPr>
        <w:t>i</w:t>
      </w:r>
      <w:r>
        <w:rPr>
          <w:rFonts w:cs="Arial" w:hAnsi="Arial" w:eastAsia="Arial" w:ascii="Arial"/>
          <w:color w:val="404141"/>
          <w:spacing w:val="0"/>
          <w:w w:val="119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119"/>
          <w:sz w:val="22"/>
          <w:szCs w:val="22"/>
        </w:rPr>
        <w:t>l</w:t>
      </w:r>
      <w:r>
        <w:rPr>
          <w:rFonts w:cs="Arial" w:hAnsi="Arial" w:eastAsia="Arial" w:ascii="Arial"/>
          <w:color w:val="404141"/>
          <w:spacing w:val="0"/>
          <w:w w:val="119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13"/>
          <w:w w:val="119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91"/>
          <w:sz w:val="22"/>
          <w:szCs w:val="22"/>
        </w:rPr>
        <w:t>s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132"/>
          <w:sz w:val="22"/>
          <w:szCs w:val="22"/>
        </w:rPr>
        <w:t>l</w:t>
      </w:r>
      <w:r>
        <w:rPr>
          <w:rFonts w:cs="Arial" w:hAnsi="Arial" w:eastAsia="Arial" w:ascii="Arial"/>
          <w:color w:val="404141"/>
          <w:spacing w:val="0"/>
          <w:w w:val="129"/>
          <w:sz w:val="22"/>
          <w:szCs w:val="22"/>
        </w:rPr>
        <w:t>ud</w:t>
      </w:r>
      <w:r>
        <w:rPr>
          <w:rFonts w:cs="Arial" w:hAnsi="Arial" w:eastAsia="Arial" w:ascii="Arial"/>
          <w:color w:val="282B2B"/>
          <w:spacing w:val="0"/>
          <w:w w:val="123"/>
          <w:sz w:val="22"/>
          <w:szCs w:val="22"/>
        </w:rPr>
        <w:t>o</w:t>
      </w:r>
      <w:r>
        <w:rPr>
          <w:rFonts w:cs="Arial" w:hAnsi="Arial" w:eastAsia="Arial" w:ascii="Arial"/>
          <w:color w:val="282B2B"/>
          <w:spacing w:val="0"/>
          <w:w w:val="123"/>
          <w:sz w:val="22"/>
          <w:szCs w:val="22"/>
        </w:rPr>
        <w:t> </w:t>
      </w:r>
      <w:r>
        <w:rPr>
          <w:rFonts w:cs="Arial" w:hAnsi="Arial" w:eastAsia="Arial" w:ascii="Arial"/>
          <w:color w:val="282B2B"/>
          <w:spacing w:val="19"/>
          <w:w w:val="123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3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88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132"/>
          <w:sz w:val="22"/>
          <w:szCs w:val="22"/>
        </w:rPr>
        <w:t>l</w:t>
      </w:r>
      <w:r>
        <w:rPr>
          <w:rFonts w:cs="Arial" w:hAnsi="Arial" w:eastAsia="Arial" w:ascii="Arial"/>
          <w:color w:val="404141"/>
          <w:spacing w:val="0"/>
          <w:w w:val="132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48"/>
          <w:w w:val="132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18"/>
          <w:sz w:val="22"/>
          <w:szCs w:val="22"/>
        </w:rPr>
        <w:t>m</w:t>
      </w:r>
      <w:r>
        <w:rPr>
          <w:rFonts w:cs="Arial" w:hAnsi="Arial" w:eastAsia="Arial" w:ascii="Arial"/>
          <w:color w:val="404141"/>
          <w:spacing w:val="0"/>
          <w:w w:val="118"/>
          <w:sz w:val="22"/>
          <w:szCs w:val="22"/>
        </w:rPr>
        <w:t>i</w:t>
      </w:r>
      <w:r>
        <w:rPr>
          <w:rFonts w:cs="Arial" w:hAnsi="Arial" w:eastAsia="Arial" w:ascii="Arial"/>
          <w:color w:val="404141"/>
          <w:spacing w:val="0"/>
          <w:w w:val="118"/>
          <w:sz w:val="22"/>
          <w:szCs w:val="22"/>
        </w:rPr>
        <w:t>s</w:t>
      </w:r>
      <w:r>
        <w:rPr>
          <w:rFonts w:cs="Arial" w:hAnsi="Arial" w:eastAsia="Arial" w:ascii="Arial"/>
          <w:color w:val="404141"/>
          <w:spacing w:val="0"/>
          <w:w w:val="118"/>
          <w:sz w:val="22"/>
          <w:szCs w:val="22"/>
        </w:rPr>
        <w:t>m</w:t>
      </w:r>
      <w:r>
        <w:rPr>
          <w:rFonts w:cs="Arial" w:hAnsi="Arial" w:eastAsia="Arial" w:ascii="Arial"/>
          <w:color w:val="404141"/>
          <w:spacing w:val="0"/>
          <w:w w:val="118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18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14"/>
          <w:w w:val="118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29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03"/>
          <w:sz w:val="22"/>
          <w:szCs w:val="22"/>
        </w:rPr>
        <w:t>i</w:t>
      </w:r>
      <w:r>
        <w:rPr>
          <w:rFonts w:cs="Arial" w:hAnsi="Arial" w:eastAsia="Arial" w:ascii="Arial"/>
          <w:color w:val="404141"/>
          <w:spacing w:val="0"/>
          <w:w w:val="123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29"/>
          <w:sz w:val="22"/>
          <w:szCs w:val="22"/>
        </w:rPr>
        <w:t>m</w:t>
      </w:r>
      <w:r>
        <w:rPr>
          <w:rFonts w:cs="Arial" w:hAnsi="Arial" w:eastAsia="Arial" w:ascii="Arial"/>
          <w:color w:val="404141"/>
          <w:spacing w:val="0"/>
          <w:w w:val="135"/>
          <w:sz w:val="22"/>
          <w:szCs w:val="22"/>
        </w:rPr>
        <w:t>p</w:t>
      </w:r>
      <w:r>
        <w:rPr>
          <w:rFonts w:cs="Arial" w:hAnsi="Arial" w:eastAsia="Arial" w:ascii="Arial"/>
          <w:color w:val="404141"/>
          <w:spacing w:val="0"/>
          <w:w w:val="117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17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34"/>
          <w:w w:val="117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94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17"/>
          <w:sz w:val="22"/>
          <w:szCs w:val="22"/>
        </w:rPr>
        <w:t>n</w:t>
      </w:r>
      <w:r>
        <w:rPr>
          <w:rFonts w:cs="Arial" w:hAnsi="Arial" w:eastAsia="Arial" w:ascii="Arial"/>
          <w:color w:val="404141"/>
          <w:spacing w:val="0"/>
          <w:w w:val="117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88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165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11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23"/>
          <w:sz w:val="22"/>
          <w:szCs w:val="22"/>
        </w:rPr>
        <w:t>n</w:t>
      </w:r>
      <w:r>
        <w:rPr>
          <w:rFonts w:cs="Arial" w:hAnsi="Arial" w:eastAsia="Arial" w:ascii="Arial"/>
          <w:color w:val="404141"/>
          <w:spacing w:val="0"/>
          <w:w w:val="124"/>
          <w:sz w:val="22"/>
          <w:szCs w:val="22"/>
        </w:rPr>
        <w:t>c</w:t>
      </w:r>
      <w:r>
        <w:rPr>
          <w:rFonts w:cs="Arial" w:hAnsi="Arial" w:eastAsia="Arial" w:ascii="Arial"/>
          <w:color w:val="404141"/>
          <w:spacing w:val="0"/>
          <w:w w:val="103"/>
          <w:sz w:val="22"/>
          <w:szCs w:val="22"/>
        </w:rPr>
        <w:t>i</w:t>
      </w:r>
      <w:r>
        <w:rPr>
          <w:rFonts w:cs="Arial" w:hAnsi="Arial" w:eastAsia="Arial" w:ascii="Arial"/>
          <w:color w:val="404141"/>
          <w:spacing w:val="0"/>
          <w:w w:val="129"/>
          <w:sz w:val="22"/>
          <w:szCs w:val="22"/>
        </w:rPr>
        <w:t>ó</w:t>
      </w:r>
      <w:r>
        <w:rPr>
          <w:rFonts w:cs="Arial" w:hAnsi="Arial" w:eastAsia="Arial" w:ascii="Arial"/>
          <w:color w:val="404141"/>
          <w:spacing w:val="0"/>
          <w:w w:val="123"/>
          <w:sz w:val="22"/>
          <w:szCs w:val="22"/>
        </w:rPr>
        <w:t>n</w:t>
      </w:r>
      <w:r>
        <w:rPr>
          <w:rFonts w:cs="Arial" w:hAnsi="Arial" w:eastAsia="Arial" w:ascii="Arial"/>
          <w:color w:val="404141"/>
          <w:spacing w:val="0"/>
          <w:w w:val="123"/>
          <w:sz w:val="22"/>
          <w:szCs w:val="22"/>
        </w:rPr>
        <w:t>  </w:t>
      </w:r>
      <w:r>
        <w:rPr>
          <w:rFonts w:cs="Arial" w:hAnsi="Arial" w:eastAsia="Arial" w:ascii="Arial"/>
          <w:color w:val="404141"/>
          <w:spacing w:val="14"/>
          <w:w w:val="123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88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147"/>
          <w:sz w:val="22"/>
          <w:szCs w:val="22"/>
        </w:rPr>
        <w:t>l</w:t>
      </w:r>
      <w:r>
        <w:rPr>
          <w:rFonts w:cs="Arial" w:hAnsi="Arial" w:eastAsia="Arial" w:ascii="Arial"/>
          <w:color w:val="404141"/>
          <w:spacing w:val="0"/>
          <w:w w:val="147"/>
          <w:sz w:val="22"/>
          <w:szCs w:val="22"/>
        </w:rPr>
        <w:t>  </w:t>
      </w:r>
      <w:r>
        <w:rPr>
          <w:rFonts w:cs="Arial" w:hAnsi="Arial" w:eastAsia="Arial" w:ascii="Arial"/>
          <w:color w:val="404141"/>
          <w:spacing w:val="14"/>
          <w:w w:val="147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47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65"/>
          <w:sz w:val="22"/>
          <w:szCs w:val="22"/>
        </w:rPr>
        <w:t>f</w:t>
      </w:r>
      <w:r>
        <w:rPr>
          <w:rFonts w:cs="Arial" w:hAnsi="Arial" w:eastAsia="Arial" w:ascii="Arial"/>
          <w:color w:val="404141"/>
          <w:spacing w:val="0"/>
          <w:w w:val="73"/>
          <w:sz w:val="22"/>
          <w:szCs w:val="22"/>
        </w:rPr>
        <w:t>i</w:t>
      </w:r>
      <w:r>
        <w:rPr>
          <w:rFonts w:cs="Arial" w:hAnsi="Arial" w:eastAsia="Arial" w:ascii="Arial"/>
          <w:color w:val="404141"/>
          <w:spacing w:val="0"/>
          <w:w w:val="124"/>
          <w:sz w:val="22"/>
          <w:szCs w:val="22"/>
        </w:rPr>
        <w:t>c</w:t>
      </w:r>
      <w:r>
        <w:rPr>
          <w:rFonts w:cs="Arial" w:hAnsi="Arial" w:eastAsia="Arial" w:ascii="Arial"/>
          <w:color w:val="404141"/>
          <w:spacing w:val="0"/>
          <w:w w:val="117"/>
          <w:sz w:val="22"/>
          <w:szCs w:val="22"/>
        </w:rPr>
        <w:t>i</w:t>
      </w:r>
      <w:r>
        <w:rPr>
          <w:rFonts w:cs="Arial" w:hAnsi="Arial" w:eastAsia="Arial" w:ascii="Arial"/>
          <w:color w:val="404141"/>
          <w:spacing w:val="0"/>
          <w:w w:val="129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29"/>
          <w:sz w:val="22"/>
          <w:szCs w:val="22"/>
        </w:rPr>
        <w:t>  </w:t>
      </w:r>
      <w:r>
        <w:rPr>
          <w:rFonts w:cs="Arial" w:hAnsi="Arial" w:eastAsia="Arial" w:ascii="Arial"/>
          <w:color w:val="404141"/>
          <w:spacing w:val="0"/>
          <w:w w:val="129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1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03"/>
          <w:sz w:val="22"/>
          <w:szCs w:val="22"/>
        </w:rPr>
        <w:t>P</w:t>
      </w:r>
      <w:r>
        <w:rPr>
          <w:rFonts w:cs="Arial" w:hAnsi="Arial" w:eastAsia="Arial" w:ascii="Arial"/>
          <w:color w:val="404141"/>
          <w:spacing w:val="0"/>
          <w:w w:val="113"/>
          <w:sz w:val="22"/>
          <w:szCs w:val="22"/>
        </w:rPr>
        <w:t>D</w:t>
      </w:r>
      <w:r>
        <w:rPr>
          <w:rFonts w:cs="Arial" w:hAnsi="Arial" w:eastAsia="Arial" w:ascii="Arial"/>
          <w:color w:val="404141"/>
          <w:spacing w:val="0"/>
          <w:w w:val="110"/>
          <w:sz w:val="22"/>
          <w:szCs w:val="22"/>
        </w:rPr>
        <w:t>M</w:t>
      </w:r>
      <w:r>
        <w:rPr>
          <w:rFonts w:cs="Arial" w:hAnsi="Arial" w:eastAsia="Arial" w:ascii="Arial"/>
          <w:color w:val="404141"/>
          <w:spacing w:val="0"/>
          <w:w w:val="189"/>
          <w:sz w:val="22"/>
          <w:szCs w:val="22"/>
        </w:rPr>
        <w:t>/</w:t>
      </w:r>
      <w:r>
        <w:rPr>
          <w:rFonts w:cs="Arial" w:hAnsi="Arial" w:eastAsia="Arial" w:ascii="Arial"/>
          <w:color w:val="404141"/>
          <w:spacing w:val="0"/>
          <w:w w:val="88"/>
          <w:sz w:val="22"/>
          <w:szCs w:val="22"/>
        </w:rPr>
        <w:t>S</w:t>
      </w:r>
      <w:r>
        <w:rPr>
          <w:rFonts w:cs="Arial" w:hAnsi="Arial" w:eastAsia="Arial" w:ascii="Arial"/>
          <w:color w:val="404141"/>
          <w:spacing w:val="0"/>
          <w:w w:val="107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77"/>
          <w:sz w:val="22"/>
          <w:szCs w:val="22"/>
        </w:rPr>
        <w:t>/</w:t>
      </w:r>
      <w:r>
        <w:rPr>
          <w:rFonts w:cs="Arial" w:hAnsi="Arial" w:eastAsia="Arial" w:ascii="Arial"/>
          <w:color w:val="404141"/>
          <w:spacing w:val="0"/>
          <w:w w:val="81"/>
          <w:sz w:val="22"/>
          <w:szCs w:val="22"/>
        </w:rPr>
        <w:t>C</w:t>
      </w:r>
      <w:r>
        <w:rPr>
          <w:rFonts w:cs="Arial" w:hAnsi="Arial" w:eastAsia="Arial" w:ascii="Arial"/>
          <w:color w:val="404141"/>
          <w:spacing w:val="0"/>
          <w:w w:val="127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103"/>
          <w:sz w:val="22"/>
          <w:szCs w:val="22"/>
        </w:rPr>
        <w:t>P</w:t>
      </w:r>
      <w:r>
        <w:rPr>
          <w:rFonts w:cs="Arial" w:hAnsi="Arial" w:eastAsia="Arial" w:ascii="Arial"/>
          <w:color w:val="404141"/>
          <w:spacing w:val="0"/>
          <w:w w:val="108"/>
          <w:sz w:val="22"/>
          <w:szCs w:val="22"/>
        </w:rPr>
        <w:t>H</w:t>
      </w:r>
      <w:r>
        <w:rPr>
          <w:rFonts w:cs="Arial" w:hAnsi="Arial" w:eastAsia="Arial" w:ascii="Arial"/>
          <w:color w:val="404141"/>
          <w:spacing w:val="0"/>
          <w:w w:val="113"/>
          <w:sz w:val="22"/>
          <w:szCs w:val="22"/>
        </w:rPr>
        <w:t>S</w:t>
      </w:r>
      <w:r>
        <w:rPr>
          <w:rFonts w:cs="Arial" w:hAnsi="Arial" w:eastAsia="Arial" w:ascii="Arial"/>
          <w:color w:val="404141"/>
          <w:spacing w:val="0"/>
          <w:w w:val="177"/>
          <w:sz w:val="22"/>
          <w:szCs w:val="22"/>
        </w:rPr>
        <w:t>/</w:t>
      </w:r>
      <w:r>
        <w:rPr>
          <w:rFonts w:cs="Arial" w:hAnsi="Arial" w:eastAsia="Arial" w:ascii="Arial"/>
          <w:color w:val="404141"/>
          <w:spacing w:val="0"/>
          <w:w w:val="94"/>
          <w:sz w:val="22"/>
          <w:szCs w:val="22"/>
        </w:rPr>
        <w:t>0</w:t>
      </w:r>
      <w:r>
        <w:rPr>
          <w:rFonts w:cs="Arial" w:hAnsi="Arial" w:eastAsia="Arial" w:ascii="Arial"/>
          <w:color w:val="404141"/>
          <w:spacing w:val="0"/>
          <w:w w:val="123"/>
          <w:sz w:val="22"/>
          <w:szCs w:val="22"/>
        </w:rPr>
        <w:t>8</w:t>
      </w:r>
      <w:r>
        <w:rPr>
          <w:rFonts w:cs="Arial" w:hAnsi="Arial" w:eastAsia="Arial" w:ascii="Arial"/>
          <w:color w:val="404141"/>
          <w:spacing w:val="0"/>
          <w:w w:val="117"/>
          <w:sz w:val="22"/>
          <w:szCs w:val="22"/>
        </w:rPr>
        <w:t>5</w:t>
      </w:r>
      <w:r>
        <w:rPr>
          <w:rFonts w:cs="Arial" w:hAnsi="Arial" w:eastAsia="Arial" w:ascii="Arial"/>
          <w:color w:val="404141"/>
          <w:spacing w:val="0"/>
          <w:w w:val="177"/>
          <w:sz w:val="22"/>
          <w:szCs w:val="22"/>
        </w:rPr>
        <w:t>/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color w:val="404141"/>
          <w:spacing w:val="0"/>
          <w:w w:val="117"/>
          <w:sz w:val="22"/>
          <w:szCs w:val="22"/>
        </w:rPr>
        <w:t>0</w:t>
      </w:r>
      <w:r>
        <w:rPr>
          <w:rFonts w:cs="Arial" w:hAnsi="Arial" w:eastAsia="Arial" w:ascii="Arial"/>
          <w:color w:val="404141"/>
          <w:spacing w:val="0"/>
          <w:w w:val="123"/>
          <w:sz w:val="22"/>
          <w:szCs w:val="22"/>
        </w:rPr>
        <w:t>2</w:t>
      </w:r>
      <w:r>
        <w:rPr>
          <w:rFonts w:cs="Arial" w:hAnsi="Arial" w:eastAsia="Arial" w:ascii="Arial"/>
          <w:color w:val="404141"/>
          <w:spacing w:val="0"/>
          <w:w w:val="111"/>
          <w:sz w:val="22"/>
          <w:szCs w:val="22"/>
        </w:rPr>
        <w:t>5</w:t>
      </w:r>
      <w:r>
        <w:rPr>
          <w:rFonts w:cs="Arial" w:hAnsi="Arial" w:eastAsia="Arial" w:ascii="Arial"/>
          <w:color w:val="404141"/>
          <w:spacing w:val="0"/>
          <w:w w:val="82"/>
          <w:sz w:val="22"/>
          <w:szCs w:val="22"/>
        </w:rPr>
        <w:t>,</w:t>
      </w:r>
      <w:r>
        <w:rPr>
          <w:rFonts w:cs="Arial" w:hAnsi="Arial" w:eastAsia="Arial" w:ascii="Arial"/>
          <w:color w:val="404141"/>
          <w:spacing w:val="0"/>
          <w:w w:val="82"/>
          <w:sz w:val="22"/>
          <w:szCs w:val="22"/>
        </w:rPr>
        <w:t>  </w:t>
      </w:r>
      <w:r>
        <w:rPr>
          <w:rFonts w:cs="Arial" w:hAnsi="Arial" w:eastAsia="Arial" w:ascii="Arial"/>
          <w:color w:val="404141"/>
          <w:spacing w:val="14"/>
          <w:w w:val="82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98"/>
          <w:sz w:val="22"/>
          <w:szCs w:val="22"/>
        </w:rPr>
        <w:t>r</w:t>
      </w:r>
      <w:r>
        <w:rPr>
          <w:rFonts w:cs="Arial" w:hAnsi="Arial" w:eastAsia="Arial" w:ascii="Arial"/>
          <w:color w:val="404141"/>
          <w:spacing w:val="0"/>
          <w:w w:val="105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65"/>
          <w:sz w:val="22"/>
          <w:szCs w:val="22"/>
        </w:rPr>
        <w:t>f</w:t>
      </w:r>
      <w:r>
        <w:rPr>
          <w:rFonts w:cs="Arial" w:hAnsi="Arial" w:eastAsia="Arial" w:ascii="Arial"/>
          <w:color w:val="404141"/>
          <w:spacing w:val="0"/>
          <w:w w:val="94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27"/>
          <w:sz w:val="22"/>
          <w:szCs w:val="22"/>
        </w:rPr>
        <w:t>r</w:t>
      </w:r>
      <w:r>
        <w:rPr>
          <w:rFonts w:cs="Arial" w:hAnsi="Arial" w:eastAsia="Arial" w:ascii="Arial"/>
          <w:color w:val="404141"/>
          <w:spacing w:val="0"/>
          <w:w w:val="111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17"/>
          <w:sz w:val="22"/>
          <w:szCs w:val="22"/>
        </w:rPr>
        <w:t>n</w:t>
      </w:r>
      <w:r>
        <w:rPr>
          <w:rFonts w:cs="Arial" w:hAnsi="Arial" w:eastAsia="Arial" w:ascii="Arial"/>
          <w:color w:val="404141"/>
          <w:spacing w:val="0"/>
          <w:w w:val="165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11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11"/>
          <w:sz w:val="22"/>
          <w:szCs w:val="22"/>
        </w:rPr>
        <w:t>  </w:t>
      </w:r>
      <w:r>
        <w:rPr>
          <w:rFonts w:cs="Arial" w:hAnsi="Arial" w:eastAsia="Arial" w:ascii="Arial"/>
          <w:color w:val="404141"/>
          <w:spacing w:val="7"/>
          <w:w w:val="111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color w:val="404141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5B5B5B"/>
          <w:spacing w:val="0"/>
          <w:w w:val="58"/>
          <w:sz w:val="22"/>
          <w:szCs w:val="22"/>
        </w:rPr>
        <w:t>l</w:t>
      </w:r>
      <w:r>
        <w:rPr>
          <w:rFonts w:cs="Arial" w:hAnsi="Arial" w:eastAsia="Arial" w:ascii="Arial"/>
          <w:color w:val="404141"/>
          <w:spacing w:val="0"/>
          <w:w w:val="111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111"/>
          <w:sz w:val="22"/>
          <w:szCs w:val="22"/>
        </w:rPr>
        <w:t>  </w:t>
      </w:r>
      <w:r>
        <w:rPr>
          <w:rFonts w:cs="Arial" w:hAnsi="Arial" w:eastAsia="Arial" w:ascii="Arial"/>
          <w:color w:val="404141"/>
          <w:spacing w:val="14"/>
          <w:w w:val="111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85"/>
          <w:sz w:val="22"/>
          <w:szCs w:val="22"/>
        </w:rPr>
        <w:t>s</w:t>
      </w:r>
      <w:r>
        <w:rPr>
          <w:rFonts w:cs="Arial" w:hAnsi="Arial" w:eastAsia="Arial" w:ascii="Arial"/>
          <w:color w:val="404141"/>
          <w:spacing w:val="0"/>
          <w:w w:val="117"/>
          <w:sz w:val="22"/>
          <w:szCs w:val="22"/>
        </w:rPr>
        <w:t>ol</w:t>
      </w:r>
      <w:r>
        <w:rPr>
          <w:rFonts w:cs="Arial" w:hAnsi="Arial" w:eastAsia="Arial" w:ascii="Arial"/>
          <w:color w:val="404141"/>
          <w:spacing w:val="0"/>
          <w:w w:val="132"/>
          <w:sz w:val="22"/>
          <w:szCs w:val="22"/>
        </w:rPr>
        <w:t>i</w:t>
      </w:r>
      <w:r>
        <w:rPr>
          <w:rFonts w:cs="Arial" w:hAnsi="Arial" w:eastAsia="Arial" w:ascii="Arial"/>
          <w:color w:val="404141"/>
          <w:spacing w:val="0"/>
          <w:w w:val="130"/>
          <w:sz w:val="22"/>
          <w:szCs w:val="22"/>
        </w:rPr>
        <w:t>c</w:t>
      </w:r>
      <w:r>
        <w:rPr>
          <w:rFonts w:cs="Arial" w:hAnsi="Arial" w:eastAsia="Arial" w:ascii="Arial"/>
          <w:color w:val="404141"/>
          <w:spacing w:val="0"/>
          <w:w w:val="117"/>
          <w:sz w:val="22"/>
          <w:szCs w:val="22"/>
        </w:rPr>
        <w:t>i</w:t>
      </w:r>
      <w:r>
        <w:rPr>
          <w:rFonts w:cs="Arial" w:hAnsi="Arial" w:eastAsia="Arial" w:ascii="Arial"/>
          <w:color w:val="404141"/>
          <w:spacing w:val="0"/>
          <w:w w:val="177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11"/>
          <w:sz w:val="22"/>
          <w:szCs w:val="22"/>
        </w:rPr>
        <w:t>u</w:t>
      </w:r>
      <w:r>
        <w:rPr>
          <w:rFonts w:cs="Arial" w:hAnsi="Arial" w:eastAsia="Arial" w:ascii="Arial"/>
          <w:color w:val="404141"/>
          <w:spacing w:val="0"/>
          <w:w w:val="135"/>
          <w:sz w:val="22"/>
          <w:szCs w:val="22"/>
        </w:rPr>
        <w:t>d</w:t>
      </w:r>
      <w:r>
        <w:rPr>
          <w:rFonts w:cs="Arial" w:hAnsi="Arial" w:eastAsia="Arial" w:ascii="Arial"/>
          <w:color w:val="404141"/>
          <w:spacing w:val="0"/>
          <w:w w:val="135"/>
          <w:sz w:val="22"/>
          <w:szCs w:val="22"/>
        </w:rPr>
        <w:t>  </w:t>
      </w:r>
      <w:r>
        <w:rPr>
          <w:rFonts w:cs="Arial" w:hAnsi="Arial" w:eastAsia="Arial" w:ascii="Arial"/>
          <w:color w:val="404141"/>
          <w:spacing w:val="14"/>
          <w:w w:val="135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14"/>
          <w:sz w:val="22"/>
          <w:szCs w:val="22"/>
        </w:rPr>
        <w:t>d</w:t>
      </w:r>
      <w:r>
        <w:rPr>
          <w:rFonts w:cs="Arial" w:hAnsi="Arial" w:eastAsia="Arial" w:ascii="Arial"/>
          <w:color w:val="404141"/>
          <w:spacing w:val="0"/>
          <w:w w:val="114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14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5"/>
          <w:sz w:val="22"/>
          <w:szCs w:val="22"/>
        </w:rPr>
        <w:t>p</w:t>
      </w:r>
      <w:r>
        <w:rPr>
          <w:rFonts w:cs="Arial" w:hAnsi="Arial" w:eastAsia="Arial" w:ascii="Arial"/>
          <w:color w:val="5B5B5B"/>
          <w:spacing w:val="0"/>
          <w:w w:val="137"/>
          <w:sz w:val="22"/>
          <w:szCs w:val="22"/>
        </w:rPr>
        <w:t>r</w:t>
      </w:r>
      <w:r>
        <w:rPr>
          <w:rFonts w:cs="Arial" w:hAnsi="Arial" w:eastAsia="Arial" w:ascii="Arial"/>
          <w:color w:val="404141"/>
          <w:spacing w:val="0"/>
          <w:w w:val="105"/>
          <w:sz w:val="22"/>
          <w:szCs w:val="22"/>
        </w:rPr>
        <w:t>é</w:t>
      </w:r>
      <w:r>
        <w:rPr>
          <w:rFonts w:cs="Arial" w:hAnsi="Arial" w:eastAsia="Arial" w:ascii="Arial"/>
          <w:color w:val="404141"/>
          <w:spacing w:val="0"/>
          <w:w w:val="98"/>
          <w:sz w:val="22"/>
          <w:szCs w:val="22"/>
        </w:rPr>
        <w:t>s</w:t>
      </w:r>
      <w:r>
        <w:rPr>
          <w:rFonts w:cs="Arial" w:hAnsi="Arial" w:eastAsia="Arial" w:ascii="Arial"/>
          <w:color w:val="404141"/>
          <w:spacing w:val="0"/>
          <w:w w:val="165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05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133"/>
          <w:sz w:val="22"/>
          <w:szCs w:val="22"/>
        </w:rPr>
        <w:t>m</w:t>
      </w:r>
      <w:r>
        <w:rPr>
          <w:rFonts w:cs="Arial" w:hAnsi="Arial" w:eastAsia="Arial" w:ascii="Arial"/>
          <w:color w:val="404141"/>
          <w:spacing w:val="0"/>
          <w:w w:val="123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404141"/>
          <w:spacing w:val="0"/>
          <w:w w:val="137"/>
          <w:sz w:val="22"/>
          <w:szCs w:val="22"/>
        </w:rPr>
        <w:t>r</w:t>
      </w:r>
      <w:r>
        <w:rPr>
          <w:rFonts w:cs="Arial" w:hAnsi="Arial" w:eastAsia="Arial" w:ascii="Arial"/>
          <w:color w:val="404141"/>
          <w:spacing w:val="0"/>
          <w:w w:val="111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17"/>
          <w:sz w:val="22"/>
          <w:szCs w:val="22"/>
        </w:rPr>
        <w:t>y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17"/>
          <w:sz w:val="22"/>
          <w:szCs w:val="22"/>
        </w:rPr>
        <w:t>c</w:t>
      </w:r>
      <w:r>
        <w:rPr>
          <w:rFonts w:cs="Arial" w:hAnsi="Arial" w:eastAsia="Arial" w:ascii="Arial"/>
          <w:color w:val="404141"/>
          <w:spacing w:val="0"/>
          <w:w w:val="153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17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37"/>
          <w:sz w:val="22"/>
          <w:szCs w:val="22"/>
        </w:rPr>
        <w:t>r</w:t>
      </w:r>
      <w:r>
        <w:rPr>
          <w:rFonts w:cs="Arial" w:hAnsi="Arial" w:eastAsia="Arial" w:ascii="Arial"/>
          <w:color w:val="404141"/>
          <w:spacing w:val="18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13"/>
          <w:sz w:val="22"/>
          <w:szCs w:val="22"/>
        </w:rPr>
        <w:t>m</w:t>
      </w:r>
      <w:r>
        <w:rPr>
          <w:rFonts w:cs="Arial" w:hAnsi="Arial" w:eastAsia="Arial" w:ascii="Arial"/>
          <w:color w:val="404141"/>
          <w:spacing w:val="0"/>
          <w:w w:val="123"/>
          <w:sz w:val="22"/>
          <w:szCs w:val="22"/>
        </w:rPr>
        <w:t>u</w:t>
      </w:r>
      <w:r>
        <w:rPr>
          <w:rFonts w:cs="Arial" w:hAnsi="Arial" w:eastAsia="Arial" w:ascii="Arial"/>
          <w:color w:val="404141"/>
          <w:spacing w:val="0"/>
          <w:w w:val="132"/>
          <w:sz w:val="22"/>
          <w:szCs w:val="22"/>
        </w:rPr>
        <w:t>l</w:t>
      </w:r>
      <w:r>
        <w:rPr>
          <w:rFonts w:cs="Arial" w:hAnsi="Arial" w:eastAsia="Arial" w:ascii="Arial"/>
          <w:color w:val="404141"/>
          <w:spacing w:val="0"/>
          <w:w w:val="177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03"/>
          <w:sz w:val="22"/>
          <w:szCs w:val="22"/>
        </w:rPr>
        <w:t>i</w:t>
      </w:r>
      <w:r>
        <w:rPr>
          <w:rFonts w:cs="Arial" w:hAnsi="Arial" w:eastAsia="Arial" w:ascii="Arial"/>
          <w:color w:val="404141"/>
          <w:spacing w:val="0"/>
          <w:w w:val="137"/>
          <w:sz w:val="22"/>
          <w:szCs w:val="22"/>
        </w:rPr>
        <w:t>m</w:t>
      </w:r>
      <w:r>
        <w:rPr>
          <w:rFonts w:cs="Arial" w:hAnsi="Arial" w:eastAsia="Arial" w:ascii="Arial"/>
          <w:color w:val="404141"/>
          <w:spacing w:val="0"/>
          <w:w w:val="117"/>
          <w:sz w:val="22"/>
          <w:szCs w:val="22"/>
        </w:rPr>
        <w:t>ed</w:t>
      </w:r>
      <w:r>
        <w:rPr>
          <w:rFonts w:cs="Arial" w:hAnsi="Arial" w:eastAsia="Arial" w:ascii="Arial"/>
          <w:color w:val="404141"/>
          <w:spacing w:val="0"/>
          <w:w w:val="147"/>
          <w:sz w:val="22"/>
          <w:szCs w:val="22"/>
        </w:rPr>
        <w:t>i</w:t>
      </w:r>
      <w:r>
        <w:rPr>
          <w:rFonts w:cs="Arial" w:hAnsi="Arial" w:eastAsia="Arial" w:ascii="Arial"/>
          <w:color w:val="404141"/>
          <w:spacing w:val="0"/>
          <w:w w:val="111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18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color w:val="404141"/>
          <w:spacing w:val="3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98"/>
          <w:sz w:val="22"/>
          <w:szCs w:val="22"/>
        </w:rPr>
        <w:t>c</w:t>
      </w:r>
      <w:r>
        <w:rPr>
          <w:rFonts w:cs="Arial" w:hAnsi="Arial" w:eastAsia="Arial" w:ascii="Arial"/>
          <w:color w:val="404141"/>
          <w:spacing w:val="0"/>
          <w:w w:val="117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33"/>
          <w:sz w:val="22"/>
          <w:szCs w:val="22"/>
        </w:rPr>
        <w:t>m</w:t>
      </w:r>
      <w:r>
        <w:rPr>
          <w:rFonts w:cs="Arial" w:hAnsi="Arial" w:eastAsia="Arial" w:ascii="Arial"/>
          <w:color w:val="404141"/>
          <w:spacing w:val="0"/>
          <w:w w:val="135"/>
          <w:sz w:val="22"/>
          <w:szCs w:val="22"/>
        </w:rPr>
        <w:t>p</w:t>
      </w:r>
      <w:r>
        <w:rPr>
          <w:rFonts w:cs="Arial" w:hAnsi="Arial" w:eastAsia="Arial" w:ascii="Arial"/>
          <w:color w:val="404141"/>
          <w:spacing w:val="0"/>
          <w:w w:val="117"/>
          <w:sz w:val="22"/>
          <w:szCs w:val="22"/>
        </w:rPr>
        <w:t>u</w:t>
      </w:r>
      <w:r>
        <w:rPr>
          <w:rFonts w:cs="Arial" w:hAnsi="Arial" w:eastAsia="Arial" w:ascii="Arial"/>
          <w:color w:val="404141"/>
          <w:spacing w:val="0"/>
          <w:w w:val="177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05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129"/>
          <w:sz w:val="22"/>
          <w:szCs w:val="22"/>
        </w:rPr>
        <w:t>d</w:t>
      </w:r>
      <w:r>
        <w:rPr>
          <w:rFonts w:cs="Arial" w:hAnsi="Arial" w:eastAsia="Arial" w:ascii="Arial"/>
          <w:color w:val="404141"/>
          <w:spacing w:val="0"/>
          <w:w w:val="123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37"/>
          <w:sz w:val="22"/>
          <w:szCs w:val="22"/>
        </w:rPr>
        <w:t>r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-2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5"/>
          <w:sz w:val="22"/>
          <w:szCs w:val="22"/>
        </w:rPr>
        <w:t>p</w:t>
      </w:r>
      <w:r>
        <w:rPr>
          <w:rFonts w:cs="Arial" w:hAnsi="Arial" w:eastAsia="Arial" w:ascii="Arial"/>
          <w:color w:val="404141"/>
          <w:spacing w:val="0"/>
          <w:w w:val="117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37"/>
          <w:sz w:val="22"/>
          <w:szCs w:val="22"/>
        </w:rPr>
        <w:t>r</w:t>
      </w:r>
      <w:r>
        <w:rPr>
          <w:rFonts w:cs="Arial" w:hAnsi="Arial" w:eastAsia="Arial" w:ascii="Arial"/>
          <w:color w:val="404141"/>
          <w:spacing w:val="0"/>
          <w:w w:val="141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05"/>
          <w:sz w:val="22"/>
          <w:szCs w:val="22"/>
        </w:rPr>
        <w:t>á</w:t>
      </w:r>
      <w:r>
        <w:rPr>
          <w:rFonts w:cs="Arial" w:hAnsi="Arial" w:eastAsia="Arial" w:ascii="Arial"/>
          <w:color w:val="404141"/>
          <w:spacing w:val="0"/>
          <w:w w:val="165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17"/>
          <w:sz w:val="22"/>
          <w:szCs w:val="22"/>
        </w:rPr>
        <w:t>i</w:t>
      </w:r>
      <w:r>
        <w:rPr>
          <w:rFonts w:cs="Arial" w:hAnsi="Arial" w:eastAsia="Arial" w:ascii="Arial"/>
          <w:color w:val="404141"/>
          <w:spacing w:val="0"/>
          <w:w w:val="132"/>
          <w:sz w:val="22"/>
          <w:szCs w:val="22"/>
        </w:rPr>
        <w:t>l</w:t>
      </w:r>
      <w:r>
        <w:rPr>
          <w:rFonts w:cs="Arial" w:hAnsi="Arial" w:eastAsia="Arial" w:ascii="Arial"/>
          <w:color w:val="404141"/>
          <w:spacing w:val="0"/>
          <w:w w:val="106"/>
          <w:sz w:val="22"/>
          <w:szCs w:val="22"/>
        </w:rPr>
        <w:t>.</w:t>
      </w:r>
      <w:r>
        <w:rPr>
          <w:rFonts w:cs="Arial" w:hAnsi="Arial" w:eastAsia="Arial" w:ascii="Arial"/>
          <w:color w:val="404141"/>
          <w:spacing w:val="18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88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132"/>
          <w:sz w:val="22"/>
          <w:szCs w:val="22"/>
        </w:rPr>
        <w:t>l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-14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98"/>
          <w:sz w:val="22"/>
          <w:szCs w:val="22"/>
        </w:rPr>
        <w:t>r</w:t>
      </w:r>
      <w:r>
        <w:rPr>
          <w:rFonts w:cs="Arial" w:hAnsi="Arial" w:eastAsia="Arial" w:ascii="Arial"/>
          <w:color w:val="404141"/>
          <w:spacing w:val="0"/>
          <w:w w:val="105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98"/>
          <w:sz w:val="22"/>
          <w:szCs w:val="22"/>
        </w:rPr>
        <w:t>s</w:t>
      </w:r>
      <w:r>
        <w:rPr>
          <w:rFonts w:cs="Arial" w:hAnsi="Arial" w:eastAsia="Arial" w:ascii="Arial"/>
          <w:color w:val="404141"/>
          <w:spacing w:val="0"/>
          <w:w w:val="129"/>
          <w:sz w:val="22"/>
          <w:szCs w:val="22"/>
        </w:rPr>
        <w:t>p</w:t>
      </w:r>
      <w:r>
        <w:rPr>
          <w:rFonts w:cs="Arial" w:hAnsi="Arial" w:eastAsia="Arial" w:ascii="Arial"/>
          <w:color w:val="404141"/>
          <w:spacing w:val="0"/>
          <w:w w:val="111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17"/>
          <w:sz w:val="22"/>
          <w:szCs w:val="22"/>
        </w:rPr>
        <w:t>c</w:t>
      </w:r>
      <w:r>
        <w:rPr>
          <w:rFonts w:cs="Arial" w:hAnsi="Arial" w:eastAsia="Arial" w:ascii="Arial"/>
          <w:color w:val="404141"/>
          <w:spacing w:val="0"/>
          <w:w w:val="165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17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-2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go</w:t>
      </w:r>
      <w:r>
        <w:rPr>
          <w:rFonts w:cs="Arial" w:hAnsi="Arial" w:eastAsia="Arial" w:ascii="Arial"/>
          <w:color w:val="404141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26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11"/>
          <w:sz w:val="22"/>
          <w:szCs w:val="22"/>
        </w:rPr>
        <w:t>d</w:t>
      </w:r>
      <w:r>
        <w:rPr>
          <w:rFonts w:cs="Arial" w:hAnsi="Arial" w:eastAsia="Arial" w:ascii="Arial"/>
          <w:color w:val="404141"/>
          <w:spacing w:val="0"/>
          <w:w w:val="111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19"/>
          <w:szCs w:val="19"/>
        </w:rPr>
        <w:jc w:val="both"/>
        <w:spacing w:lineRule="exact" w:line="260"/>
        <w:ind w:left="145" w:right="65"/>
      </w:pPr>
      <w:r>
        <w:rPr>
          <w:rFonts w:cs="Arial" w:hAnsi="Arial" w:eastAsia="Arial" w:ascii="Arial"/>
          <w:color w:val="404141"/>
          <w:spacing w:val="0"/>
          <w:w w:val="100"/>
          <w:position w:val="-1"/>
          <w:sz w:val="22"/>
          <w:szCs w:val="22"/>
        </w:rPr>
        <w:t>s</w:t>
      </w:r>
      <w:r>
        <w:rPr>
          <w:rFonts w:cs="Arial" w:hAnsi="Arial" w:eastAsia="Arial" w:ascii="Arial"/>
          <w:color w:val="404141"/>
          <w:spacing w:val="0"/>
          <w:w w:val="100"/>
          <w:position w:val="-1"/>
          <w:sz w:val="22"/>
          <w:szCs w:val="22"/>
        </w:rPr>
        <w:t>u</w:t>
      </w:r>
      <w:r>
        <w:rPr>
          <w:rFonts w:cs="Arial" w:hAnsi="Arial" w:eastAsia="Arial" w:ascii="Arial"/>
          <w:color w:val="404141"/>
          <w:spacing w:val="44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98"/>
          <w:position w:val="-1"/>
          <w:sz w:val="22"/>
          <w:szCs w:val="22"/>
        </w:rPr>
        <w:t>c</w:t>
      </w:r>
      <w:r>
        <w:rPr>
          <w:rFonts w:cs="Arial" w:hAnsi="Arial" w:eastAsia="Arial" w:ascii="Arial"/>
          <w:color w:val="404141"/>
          <w:spacing w:val="0"/>
          <w:w w:val="117"/>
          <w:position w:val="-1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23"/>
          <w:position w:val="-1"/>
          <w:sz w:val="22"/>
          <w:szCs w:val="22"/>
        </w:rPr>
        <w:t>no</w:t>
      </w:r>
      <w:r>
        <w:rPr>
          <w:rFonts w:cs="Arial" w:hAnsi="Arial" w:eastAsia="Arial" w:ascii="Arial"/>
          <w:color w:val="404141"/>
          <w:spacing w:val="0"/>
          <w:w w:val="117"/>
          <w:position w:val="-1"/>
          <w:sz w:val="22"/>
          <w:szCs w:val="22"/>
        </w:rPr>
        <w:t>ci</w:t>
      </w:r>
      <w:r>
        <w:rPr>
          <w:rFonts w:cs="Arial" w:hAnsi="Arial" w:eastAsia="Arial" w:ascii="Arial"/>
          <w:color w:val="404141"/>
          <w:spacing w:val="0"/>
          <w:w w:val="133"/>
          <w:position w:val="-1"/>
          <w:sz w:val="22"/>
          <w:szCs w:val="22"/>
        </w:rPr>
        <w:t>m</w:t>
      </w:r>
      <w:r>
        <w:rPr>
          <w:rFonts w:cs="Arial" w:hAnsi="Arial" w:eastAsia="Arial" w:ascii="Arial"/>
          <w:color w:val="404141"/>
          <w:spacing w:val="0"/>
          <w:w w:val="132"/>
          <w:position w:val="-1"/>
          <w:sz w:val="22"/>
          <w:szCs w:val="22"/>
        </w:rPr>
        <w:t>i</w:t>
      </w:r>
      <w:r>
        <w:rPr>
          <w:rFonts w:cs="Arial" w:hAnsi="Arial" w:eastAsia="Arial" w:ascii="Arial"/>
          <w:color w:val="404141"/>
          <w:spacing w:val="0"/>
          <w:w w:val="123"/>
          <w:position w:val="-1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17"/>
          <w:position w:val="-1"/>
          <w:sz w:val="22"/>
          <w:szCs w:val="22"/>
        </w:rPr>
        <w:t>n</w:t>
      </w:r>
      <w:r>
        <w:rPr>
          <w:rFonts w:cs="Arial" w:hAnsi="Arial" w:eastAsia="Arial" w:ascii="Arial"/>
          <w:color w:val="404141"/>
          <w:spacing w:val="0"/>
          <w:w w:val="177"/>
          <w:position w:val="-1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11"/>
          <w:position w:val="-1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-28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position w:val="-1"/>
          <w:sz w:val="22"/>
          <w:szCs w:val="22"/>
        </w:rPr>
        <w:t>q</w:t>
      </w:r>
      <w:r>
        <w:rPr>
          <w:rFonts w:cs="Arial" w:hAnsi="Arial" w:eastAsia="Arial" w:ascii="Arial"/>
          <w:color w:val="404141"/>
          <w:spacing w:val="0"/>
          <w:w w:val="100"/>
          <w:position w:val="-1"/>
          <w:sz w:val="22"/>
          <w:szCs w:val="22"/>
        </w:rPr>
        <w:t>u</w:t>
      </w:r>
      <w:r>
        <w:rPr>
          <w:rFonts w:cs="Arial" w:hAnsi="Arial" w:eastAsia="Arial" w:ascii="Arial"/>
          <w:color w:val="404141"/>
          <w:spacing w:val="0"/>
          <w:w w:val="100"/>
          <w:position w:val="-1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19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position w:val="-1"/>
          <w:sz w:val="22"/>
          <w:szCs w:val="22"/>
        </w:rPr>
        <w:t>s</w:t>
      </w:r>
      <w:r>
        <w:rPr>
          <w:rFonts w:cs="Arial" w:hAnsi="Arial" w:eastAsia="Arial" w:ascii="Arial"/>
          <w:color w:val="404141"/>
          <w:spacing w:val="0"/>
          <w:w w:val="100"/>
          <w:position w:val="-1"/>
          <w:sz w:val="22"/>
          <w:szCs w:val="22"/>
        </w:rPr>
        <w:t>u</w:t>
      </w:r>
      <w:r>
        <w:rPr>
          <w:rFonts w:cs="Arial" w:hAnsi="Arial" w:eastAsia="Arial" w:ascii="Arial"/>
          <w:color w:val="404141"/>
          <w:spacing w:val="37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85"/>
          <w:position w:val="-1"/>
          <w:sz w:val="22"/>
          <w:szCs w:val="22"/>
        </w:rPr>
        <w:t>s</w:t>
      </w:r>
      <w:r>
        <w:rPr>
          <w:rFonts w:cs="Arial" w:hAnsi="Arial" w:eastAsia="Arial" w:ascii="Arial"/>
          <w:color w:val="282B2B"/>
          <w:spacing w:val="0"/>
          <w:w w:val="117"/>
          <w:position w:val="-1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17"/>
          <w:position w:val="-1"/>
          <w:sz w:val="22"/>
          <w:szCs w:val="22"/>
        </w:rPr>
        <w:t>l</w:t>
      </w:r>
      <w:r>
        <w:rPr>
          <w:rFonts w:cs="Arial" w:hAnsi="Arial" w:eastAsia="Arial" w:ascii="Arial"/>
          <w:color w:val="404141"/>
          <w:spacing w:val="0"/>
          <w:w w:val="147"/>
          <w:position w:val="-1"/>
          <w:sz w:val="22"/>
          <w:szCs w:val="22"/>
        </w:rPr>
        <w:t>i</w:t>
      </w:r>
      <w:r>
        <w:rPr>
          <w:rFonts w:cs="Arial" w:hAnsi="Arial" w:eastAsia="Arial" w:ascii="Arial"/>
          <w:color w:val="282B2B"/>
          <w:spacing w:val="0"/>
          <w:w w:val="124"/>
          <w:position w:val="-1"/>
          <w:sz w:val="22"/>
          <w:szCs w:val="22"/>
        </w:rPr>
        <w:t>c</w:t>
      </w:r>
      <w:r>
        <w:rPr>
          <w:rFonts w:cs="Arial" w:hAnsi="Arial" w:eastAsia="Arial" w:ascii="Arial"/>
          <w:color w:val="404141"/>
          <w:spacing w:val="0"/>
          <w:w w:val="117"/>
          <w:position w:val="-1"/>
          <w:sz w:val="22"/>
          <w:szCs w:val="22"/>
        </w:rPr>
        <w:t>i</w:t>
      </w:r>
      <w:r>
        <w:rPr>
          <w:rFonts w:cs="Arial" w:hAnsi="Arial" w:eastAsia="Arial" w:ascii="Arial"/>
          <w:color w:val="404141"/>
          <w:spacing w:val="0"/>
          <w:w w:val="165"/>
          <w:position w:val="-1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17"/>
          <w:position w:val="-1"/>
          <w:sz w:val="22"/>
          <w:szCs w:val="22"/>
        </w:rPr>
        <w:t>u</w:t>
      </w:r>
      <w:r>
        <w:rPr>
          <w:rFonts w:cs="Arial" w:hAnsi="Arial" w:eastAsia="Arial" w:ascii="Arial"/>
          <w:color w:val="404141"/>
          <w:spacing w:val="0"/>
          <w:w w:val="129"/>
          <w:position w:val="-1"/>
          <w:sz w:val="22"/>
          <w:szCs w:val="22"/>
        </w:rPr>
        <w:t>d</w:t>
      </w:r>
      <w:r>
        <w:rPr>
          <w:rFonts w:cs="Arial" w:hAnsi="Arial" w:eastAsia="Arial" w:ascii="Arial"/>
          <w:color w:val="404141"/>
          <w:spacing w:val="0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-21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14"/>
          <w:position w:val="-1"/>
          <w:sz w:val="22"/>
          <w:szCs w:val="22"/>
        </w:rPr>
        <w:t>f</w:t>
      </w:r>
      <w:r>
        <w:rPr>
          <w:rFonts w:cs="Arial" w:hAnsi="Arial" w:eastAsia="Arial" w:ascii="Arial"/>
          <w:color w:val="404141"/>
          <w:spacing w:val="0"/>
          <w:w w:val="114"/>
          <w:position w:val="-1"/>
          <w:sz w:val="22"/>
          <w:szCs w:val="22"/>
        </w:rPr>
        <w:t>u</w:t>
      </w:r>
      <w:r>
        <w:rPr>
          <w:rFonts w:cs="Arial" w:hAnsi="Arial" w:eastAsia="Arial" w:ascii="Arial"/>
          <w:color w:val="404141"/>
          <w:spacing w:val="0"/>
          <w:w w:val="114"/>
          <w:position w:val="-1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26"/>
          <w:w w:val="114"/>
          <w:position w:val="-1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88"/>
          <w:position w:val="-1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177"/>
          <w:position w:val="-1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11"/>
          <w:position w:val="-1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23"/>
          <w:position w:val="-1"/>
          <w:sz w:val="22"/>
          <w:szCs w:val="22"/>
        </w:rPr>
        <w:t>n</w:t>
      </w:r>
      <w:r>
        <w:rPr>
          <w:rFonts w:cs="Arial" w:hAnsi="Arial" w:eastAsia="Arial" w:ascii="Arial"/>
          <w:color w:val="404141"/>
          <w:spacing w:val="0"/>
          <w:w w:val="129"/>
          <w:position w:val="-1"/>
          <w:sz w:val="22"/>
          <w:szCs w:val="22"/>
        </w:rPr>
        <w:t>d</w:t>
      </w:r>
      <w:r>
        <w:rPr>
          <w:rFonts w:cs="Arial" w:hAnsi="Arial" w:eastAsia="Arial" w:ascii="Arial"/>
          <w:color w:val="404141"/>
          <w:spacing w:val="0"/>
          <w:w w:val="132"/>
          <w:position w:val="-1"/>
          <w:sz w:val="22"/>
          <w:szCs w:val="22"/>
        </w:rPr>
        <w:t>i</w:t>
      </w:r>
      <w:r>
        <w:rPr>
          <w:rFonts w:cs="Arial" w:hAnsi="Arial" w:eastAsia="Arial" w:ascii="Arial"/>
          <w:color w:val="404141"/>
          <w:spacing w:val="0"/>
          <w:w w:val="129"/>
          <w:position w:val="-1"/>
          <w:sz w:val="22"/>
          <w:szCs w:val="22"/>
        </w:rPr>
        <w:t>d</w:t>
      </w:r>
      <w:r>
        <w:rPr>
          <w:rFonts w:cs="Arial" w:hAnsi="Arial" w:eastAsia="Arial" w:ascii="Arial"/>
          <w:color w:val="404141"/>
          <w:spacing w:val="0"/>
          <w:w w:val="117"/>
          <w:position w:val="-1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-28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position w:val="-1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00"/>
          <w:position w:val="-1"/>
          <w:sz w:val="22"/>
          <w:szCs w:val="22"/>
        </w:rPr>
        <w:t>n</w:t>
      </w:r>
      <w:r>
        <w:rPr>
          <w:rFonts w:cs="Arial" w:hAnsi="Arial" w:eastAsia="Arial" w:ascii="Arial"/>
          <w:color w:val="404141"/>
          <w:spacing w:val="0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29"/>
          <w:position w:val="-1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03"/>
          <w:position w:val="-1"/>
          <w:sz w:val="22"/>
          <w:szCs w:val="22"/>
        </w:rPr>
        <w:t>i</w:t>
      </w:r>
      <w:r>
        <w:rPr>
          <w:rFonts w:cs="Arial" w:hAnsi="Arial" w:eastAsia="Arial" w:ascii="Arial"/>
          <w:color w:val="404141"/>
          <w:spacing w:val="0"/>
          <w:w w:val="123"/>
          <w:position w:val="-1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29"/>
          <w:position w:val="-1"/>
          <w:sz w:val="22"/>
          <w:szCs w:val="22"/>
        </w:rPr>
        <w:t>m</w:t>
      </w:r>
      <w:r>
        <w:rPr>
          <w:rFonts w:cs="Arial" w:hAnsi="Arial" w:eastAsia="Arial" w:ascii="Arial"/>
          <w:color w:val="404141"/>
          <w:spacing w:val="0"/>
          <w:w w:val="135"/>
          <w:position w:val="-1"/>
          <w:sz w:val="22"/>
          <w:szCs w:val="22"/>
        </w:rPr>
        <w:t>p</w:t>
      </w:r>
      <w:r>
        <w:rPr>
          <w:rFonts w:cs="Arial" w:hAnsi="Arial" w:eastAsia="Arial" w:ascii="Arial"/>
          <w:color w:val="404141"/>
          <w:spacing w:val="0"/>
          <w:w w:val="117"/>
          <w:position w:val="-1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25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position w:val="-1"/>
          <w:sz w:val="22"/>
          <w:szCs w:val="22"/>
        </w:rPr>
        <w:t>y</w:t>
      </w:r>
      <w:r>
        <w:rPr>
          <w:rFonts w:cs="Arial" w:hAnsi="Arial" w:eastAsia="Arial" w:ascii="Arial"/>
          <w:color w:val="404141"/>
          <w:spacing w:val="22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29"/>
          <w:position w:val="-1"/>
          <w:sz w:val="22"/>
          <w:szCs w:val="22"/>
        </w:rPr>
        <w:t>f</w:t>
      </w:r>
      <w:r>
        <w:rPr>
          <w:rFonts w:cs="Arial" w:hAnsi="Arial" w:eastAsia="Arial" w:ascii="Arial"/>
          <w:color w:val="404141"/>
          <w:spacing w:val="0"/>
          <w:w w:val="105"/>
          <w:position w:val="-1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37"/>
          <w:position w:val="-1"/>
          <w:sz w:val="22"/>
          <w:szCs w:val="22"/>
        </w:rPr>
        <w:t>r</w:t>
      </w:r>
      <w:r>
        <w:rPr>
          <w:rFonts w:cs="Arial" w:hAnsi="Arial" w:eastAsia="Arial" w:ascii="Arial"/>
          <w:color w:val="404141"/>
          <w:spacing w:val="0"/>
          <w:w w:val="125"/>
          <w:position w:val="-1"/>
          <w:sz w:val="22"/>
          <w:szCs w:val="22"/>
        </w:rPr>
        <w:t>m</w:t>
      </w:r>
      <w:r>
        <w:rPr>
          <w:rFonts w:cs="Arial" w:hAnsi="Arial" w:eastAsia="Arial" w:ascii="Arial"/>
          <w:color w:val="404141"/>
          <w:spacing w:val="0"/>
          <w:w w:val="105"/>
          <w:position w:val="-1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94"/>
          <w:position w:val="-1"/>
          <w:sz w:val="22"/>
          <w:szCs w:val="22"/>
        </w:rPr>
        <w:t>.</w:t>
      </w:r>
      <w:r>
        <w:rPr>
          <w:rFonts w:cs="Arial" w:hAnsi="Arial" w:eastAsia="Arial" w:ascii="Arial"/>
          <w:color w:val="404141"/>
          <w:spacing w:val="0"/>
          <w:w w:val="100"/>
          <w:position w:val="-1"/>
          <w:sz w:val="22"/>
          <w:szCs w:val="22"/>
        </w:rPr>
        <w:t>                                </w:t>
      </w:r>
      <w:r>
        <w:rPr>
          <w:rFonts w:cs="Arial" w:hAnsi="Arial" w:eastAsia="Arial" w:ascii="Arial"/>
          <w:color w:val="404141"/>
          <w:spacing w:val="-2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position w:val="9"/>
          <w:sz w:val="19"/>
          <w:szCs w:val="19"/>
        </w:rPr>
        <w:t>1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exact" w:line="200"/>
        <w:ind w:left="152" w:right="3769"/>
      </w:pPr>
      <w:r>
        <w:rPr>
          <w:rFonts w:cs="Arial" w:hAnsi="Arial" w:eastAsia="Arial" w:ascii="Arial"/>
          <w:color w:val="404141"/>
          <w:w w:val="83"/>
          <w:position w:val="-4"/>
          <w:sz w:val="22"/>
          <w:szCs w:val="22"/>
        </w:rPr>
        <w:t>S</w:t>
      </w:r>
      <w:r>
        <w:rPr>
          <w:rFonts w:cs="Arial" w:hAnsi="Arial" w:eastAsia="Arial" w:ascii="Arial"/>
          <w:color w:val="404141"/>
          <w:w w:val="117"/>
          <w:position w:val="-4"/>
          <w:sz w:val="22"/>
          <w:szCs w:val="22"/>
        </w:rPr>
        <w:t>i</w:t>
      </w:r>
      <w:r>
        <w:rPr>
          <w:rFonts w:cs="Arial" w:hAnsi="Arial" w:eastAsia="Arial" w:ascii="Arial"/>
          <w:color w:val="404141"/>
          <w:w w:val="129"/>
          <w:position w:val="-4"/>
          <w:sz w:val="22"/>
          <w:szCs w:val="22"/>
        </w:rPr>
        <w:t>n</w:t>
      </w:r>
      <w:r>
        <w:rPr>
          <w:rFonts w:cs="Arial" w:hAnsi="Arial" w:eastAsia="Arial" w:ascii="Arial"/>
          <w:color w:val="404141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-21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position w:val="-4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65"/>
          <w:position w:val="-4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37"/>
          <w:position w:val="-4"/>
          <w:sz w:val="22"/>
          <w:szCs w:val="22"/>
        </w:rPr>
        <w:t>r</w:t>
      </w:r>
      <w:r>
        <w:rPr>
          <w:rFonts w:cs="Arial" w:hAnsi="Arial" w:eastAsia="Arial" w:ascii="Arial"/>
          <w:color w:val="404141"/>
          <w:spacing w:val="0"/>
          <w:w w:val="111"/>
          <w:position w:val="-4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-21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18"/>
          <w:position w:val="-4"/>
          <w:sz w:val="22"/>
          <w:szCs w:val="22"/>
        </w:rPr>
        <w:t>pa</w:t>
      </w:r>
      <w:r>
        <w:rPr>
          <w:rFonts w:cs="Arial" w:hAnsi="Arial" w:eastAsia="Arial" w:ascii="Arial"/>
          <w:color w:val="5B5B5B"/>
          <w:spacing w:val="0"/>
          <w:w w:val="118"/>
          <w:position w:val="-4"/>
          <w:sz w:val="22"/>
          <w:szCs w:val="22"/>
        </w:rPr>
        <w:t>r</w:t>
      </w:r>
      <w:r>
        <w:rPr>
          <w:rFonts w:cs="Arial" w:hAnsi="Arial" w:eastAsia="Arial" w:ascii="Arial"/>
          <w:color w:val="404141"/>
          <w:spacing w:val="0"/>
          <w:w w:val="118"/>
          <w:position w:val="-4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18"/>
          <w:position w:val="-4"/>
          <w:sz w:val="22"/>
          <w:szCs w:val="22"/>
        </w:rPr>
        <w:t>i</w:t>
      </w:r>
      <w:r>
        <w:rPr>
          <w:rFonts w:cs="Arial" w:hAnsi="Arial" w:eastAsia="Arial" w:ascii="Arial"/>
          <w:color w:val="404141"/>
          <w:spacing w:val="0"/>
          <w:w w:val="118"/>
          <w:position w:val="-4"/>
          <w:sz w:val="22"/>
          <w:szCs w:val="22"/>
        </w:rPr>
        <w:t>c</w:t>
      </w:r>
      <w:r>
        <w:rPr>
          <w:rFonts w:cs="Arial" w:hAnsi="Arial" w:eastAsia="Arial" w:ascii="Arial"/>
          <w:color w:val="404141"/>
          <w:spacing w:val="0"/>
          <w:w w:val="118"/>
          <w:position w:val="-4"/>
          <w:sz w:val="22"/>
          <w:szCs w:val="22"/>
        </w:rPr>
        <w:t>u</w:t>
      </w:r>
      <w:r>
        <w:rPr>
          <w:rFonts w:cs="Arial" w:hAnsi="Arial" w:eastAsia="Arial" w:ascii="Arial"/>
          <w:color w:val="404141"/>
          <w:spacing w:val="0"/>
          <w:w w:val="118"/>
          <w:position w:val="-4"/>
          <w:sz w:val="22"/>
          <w:szCs w:val="22"/>
        </w:rPr>
        <w:t>l</w:t>
      </w:r>
      <w:r>
        <w:rPr>
          <w:rFonts w:cs="Arial" w:hAnsi="Arial" w:eastAsia="Arial" w:ascii="Arial"/>
          <w:color w:val="404141"/>
          <w:spacing w:val="0"/>
          <w:w w:val="118"/>
          <w:position w:val="-4"/>
          <w:sz w:val="22"/>
          <w:szCs w:val="22"/>
        </w:rPr>
        <w:t>a</w:t>
      </w:r>
      <w:r>
        <w:rPr>
          <w:rFonts w:cs="Arial" w:hAnsi="Arial" w:eastAsia="Arial" w:ascii="Arial"/>
          <w:color w:val="404141"/>
          <w:spacing w:val="0"/>
          <w:w w:val="118"/>
          <w:position w:val="-4"/>
          <w:sz w:val="22"/>
          <w:szCs w:val="22"/>
        </w:rPr>
        <w:t>r</w:t>
      </w:r>
      <w:r>
        <w:rPr>
          <w:rFonts w:cs="Arial" w:hAnsi="Arial" w:eastAsia="Arial" w:ascii="Arial"/>
          <w:color w:val="404141"/>
          <w:spacing w:val="57"/>
          <w:w w:val="118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18"/>
          <w:position w:val="-4"/>
          <w:sz w:val="22"/>
          <w:szCs w:val="22"/>
        </w:rPr>
        <w:t>p</w:t>
      </w:r>
      <w:r>
        <w:rPr>
          <w:rFonts w:cs="Arial" w:hAnsi="Arial" w:eastAsia="Arial" w:ascii="Arial"/>
          <w:color w:val="404141"/>
          <w:spacing w:val="0"/>
          <w:w w:val="118"/>
          <w:position w:val="-4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18"/>
          <w:position w:val="-4"/>
          <w:sz w:val="22"/>
          <w:szCs w:val="22"/>
        </w:rPr>
        <w:t>r</w:t>
      </w:r>
      <w:r>
        <w:rPr>
          <w:rFonts w:cs="Arial" w:hAnsi="Arial" w:eastAsia="Arial" w:ascii="Arial"/>
          <w:color w:val="404141"/>
          <w:spacing w:val="3"/>
          <w:w w:val="118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position w:val="-4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00"/>
          <w:position w:val="-4"/>
          <w:sz w:val="22"/>
          <w:szCs w:val="22"/>
        </w:rPr>
        <w:t>l</w:t>
      </w:r>
      <w:r>
        <w:rPr>
          <w:rFonts w:cs="Arial" w:hAnsi="Arial" w:eastAsia="Arial" w:ascii="Arial"/>
          <w:color w:val="404141"/>
          <w:spacing w:val="48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13"/>
          <w:position w:val="-4"/>
          <w:sz w:val="22"/>
          <w:szCs w:val="22"/>
        </w:rPr>
        <w:t>m</w:t>
      </w:r>
      <w:r>
        <w:rPr>
          <w:rFonts w:cs="Arial" w:hAnsi="Arial" w:eastAsia="Arial" w:ascii="Arial"/>
          <w:color w:val="404141"/>
          <w:spacing w:val="0"/>
          <w:w w:val="123"/>
          <w:position w:val="-4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129"/>
          <w:position w:val="-4"/>
          <w:sz w:val="22"/>
          <w:szCs w:val="22"/>
        </w:rPr>
        <w:t>m</w:t>
      </w:r>
      <w:r>
        <w:rPr>
          <w:rFonts w:cs="Arial" w:hAnsi="Arial" w:eastAsia="Arial" w:ascii="Arial"/>
          <w:color w:val="404141"/>
          <w:spacing w:val="0"/>
          <w:w w:val="117"/>
          <w:position w:val="-4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23"/>
          <w:position w:val="-4"/>
          <w:sz w:val="22"/>
          <w:szCs w:val="22"/>
        </w:rPr>
        <w:t>n</w:t>
      </w:r>
      <w:r>
        <w:rPr>
          <w:rFonts w:cs="Arial" w:hAnsi="Arial" w:eastAsia="Arial" w:ascii="Arial"/>
          <w:color w:val="404141"/>
          <w:spacing w:val="0"/>
          <w:w w:val="165"/>
          <w:position w:val="-4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17"/>
          <w:position w:val="-4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0"/>
          <w:w w:val="82"/>
          <w:position w:val="-4"/>
          <w:sz w:val="22"/>
          <w:szCs w:val="22"/>
        </w:rPr>
        <w:t>.</w:t>
      </w:r>
      <w:r>
        <w:rPr>
          <w:rFonts w:cs="Arial" w:hAnsi="Arial" w:eastAsia="Arial" w:ascii="Arial"/>
          <w:color w:val="404141"/>
          <w:spacing w:val="0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-28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19"/>
          <w:position w:val="-4"/>
          <w:sz w:val="22"/>
          <w:szCs w:val="22"/>
        </w:rPr>
        <w:t>q</w:t>
      </w:r>
      <w:r>
        <w:rPr>
          <w:rFonts w:cs="Arial" w:hAnsi="Arial" w:eastAsia="Arial" w:ascii="Arial"/>
          <w:color w:val="404141"/>
          <w:spacing w:val="0"/>
          <w:w w:val="119"/>
          <w:position w:val="-4"/>
          <w:sz w:val="22"/>
          <w:szCs w:val="22"/>
        </w:rPr>
        <w:t>u</w:t>
      </w:r>
      <w:r>
        <w:rPr>
          <w:rFonts w:cs="Arial" w:hAnsi="Arial" w:eastAsia="Arial" w:ascii="Arial"/>
          <w:color w:val="404141"/>
          <w:spacing w:val="0"/>
          <w:w w:val="119"/>
          <w:position w:val="-4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19"/>
          <w:position w:val="-4"/>
          <w:sz w:val="22"/>
          <w:szCs w:val="22"/>
        </w:rPr>
        <w:t>d</w:t>
      </w:r>
      <w:r>
        <w:rPr>
          <w:rFonts w:cs="Arial" w:hAnsi="Arial" w:eastAsia="Arial" w:ascii="Arial"/>
          <w:color w:val="404141"/>
          <w:spacing w:val="0"/>
          <w:w w:val="119"/>
          <w:position w:val="-4"/>
          <w:sz w:val="22"/>
          <w:szCs w:val="22"/>
        </w:rPr>
        <w:t>o</w:t>
      </w:r>
      <w:r>
        <w:rPr>
          <w:rFonts w:cs="Arial" w:hAnsi="Arial" w:eastAsia="Arial" w:ascii="Arial"/>
          <w:color w:val="404141"/>
          <w:spacing w:val="24"/>
          <w:w w:val="119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position w:val="-4"/>
          <w:sz w:val="22"/>
          <w:szCs w:val="22"/>
        </w:rPr>
        <w:t>d</w:t>
      </w:r>
      <w:r>
        <w:rPr>
          <w:rFonts w:cs="Arial" w:hAnsi="Arial" w:eastAsia="Arial" w:ascii="Arial"/>
          <w:color w:val="404141"/>
          <w:spacing w:val="0"/>
          <w:w w:val="100"/>
          <w:position w:val="-4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6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position w:val="-4"/>
          <w:sz w:val="22"/>
          <w:szCs w:val="22"/>
        </w:rPr>
        <w:t>u</w:t>
      </w:r>
      <w:r>
        <w:rPr>
          <w:rFonts w:cs="Arial" w:hAnsi="Arial" w:eastAsia="Arial" w:ascii="Arial"/>
          <w:color w:val="404141"/>
          <w:spacing w:val="0"/>
          <w:w w:val="111"/>
          <w:position w:val="-4"/>
          <w:sz w:val="22"/>
          <w:szCs w:val="22"/>
        </w:rPr>
        <w:t>s</w:t>
      </w:r>
      <w:r>
        <w:rPr>
          <w:rFonts w:cs="Arial" w:hAnsi="Arial" w:eastAsia="Arial" w:ascii="Arial"/>
          <w:color w:val="404141"/>
          <w:spacing w:val="0"/>
          <w:w w:val="153"/>
          <w:position w:val="-4"/>
          <w:sz w:val="22"/>
          <w:szCs w:val="22"/>
        </w:rPr>
        <w:t>t</w:t>
      </w:r>
      <w:r>
        <w:rPr>
          <w:rFonts w:cs="Arial" w:hAnsi="Arial" w:eastAsia="Arial" w:ascii="Arial"/>
          <w:color w:val="404141"/>
          <w:spacing w:val="0"/>
          <w:w w:val="111"/>
          <w:position w:val="-4"/>
          <w:sz w:val="22"/>
          <w:szCs w:val="22"/>
        </w:rPr>
        <w:t>e</w:t>
      </w:r>
      <w:r>
        <w:rPr>
          <w:rFonts w:cs="Arial" w:hAnsi="Arial" w:eastAsia="Arial" w:ascii="Arial"/>
          <w:color w:val="404141"/>
          <w:spacing w:val="0"/>
          <w:w w:val="123"/>
          <w:position w:val="-4"/>
          <w:sz w:val="22"/>
          <w:szCs w:val="22"/>
        </w:rPr>
        <w:t>d</w:t>
      </w:r>
      <w:r>
        <w:rPr>
          <w:rFonts w:cs="Arial" w:hAnsi="Arial" w:eastAsia="Arial" w:ascii="Arial"/>
          <w:color w:val="404141"/>
          <w:spacing w:val="-32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color w:val="5B5B5B"/>
          <w:spacing w:val="0"/>
          <w:w w:val="47"/>
          <w:position w:val="-4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5"/>
          <w:szCs w:val="25"/>
        </w:rPr>
        <w:jc w:val="left"/>
        <w:spacing w:lineRule="exact" w:line="200"/>
        <w:ind w:left="5667"/>
      </w:pPr>
      <w:r>
        <w:pict>
          <v:shape type="#_x0000_t75" style="position:absolute;margin-left:125.28pt;margin-top:4.21842pt;width:364.32pt;height:195.84pt;mso-position-horizontal-relative:page;mso-position-vertical-relative:paragraph;z-index:-106">
            <v:imagedata o:title="" r:id="rId6"/>
          </v:shape>
        </w:pict>
      </w:r>
      <w:r>
        <w:rPr>
          <w:rFonts w:cs="Arial" w:hAnsi="Arial" w:eastAsia="Arial" w:ascii="Arial"/>
          <w:color w:val="8A8A8A"/>
          <w:w w:val="90"/>
          <w:position w:val="1"/>
          <w:sz w:val="25"/>
          <w:szCs w:val="25"/>
        </w:rPr>
        <w:t>.--=</w:t>
      </w:r>
      <w:r>
        <w:rPr>
          <w:rFonts w:cs="Arial" w:hAnsi="Arial" w:eastAsia="Arial" w:ascii="Arial"/>
          <w:color w:val="8A8A8A"/>
          <w:w w:val="415"/>
          <w:position w:val="1"/>
          <w:sz w:val="25"/>
          <w:szCs w:val="25"/>
        </w:rPr>
        <w:t>-----</w:t>
      </w:r>
      <w:r>
        <w:rPr>
          <w:rFonts w:cs="Arial" w:hAnsi="Arial" w:eastAsia="Arial" w:ascii="Arial"/>
          <w:color w:val="8A8A8A"/>
          <w:w w:val="155"/>
          <w:position w:val="1"/>
          <w:sz w:val="25"/>
          <w:szCs w:val="25"/>
        </w:rPr>
        <w:t>-.</w:t>
      </w:r>
      <w:r>
        <w:rPr>
          <w:rFonts w:cs="Arial" w:hAnsi="Arial" w:eastAsia="Arial" w:ascii="Arial"/>
          <w:color w:val="000000"/>
          <w:w w:val="100"/>
          <w:position w:val="0"/>
          <w:sz w:val="25"/>
          <w:szCs w:val="2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lineRule="auto" w:line="194"/>
        <w:ind w:left="6049" w:right="2412" w:firstLine="65"/>
      </w:pPr>
      <w:r>
        <w:rPr>
          <w:rFonts w:cs="Arial" w:hAnsi="Arial" w:eastAsia="Arial" w:ascii="Arial"/>
          <w:color w:val="8A8A8A"/>
          <w:w w:val="98"/>
          <w:sz w:val="17"/>
          <w:szCs w:val="17"/>
        </w:rPr>
        <w:t>OO</w:t>
      </w:r>
      <w:r>
        <w:rPr>
          <w:rFonts w:cs="Arial" w:hAnsi="Arial" w:eastAsia="Arial" w:ascii="Arial"/>
          <w:color w:val="8A8A8A"/>
          <w:w w:val="99"/>
          <w:sz w:val="17"/>
          <w:szCs w:val="17"/>
        </w:rPr>
        <w:t>RD</w:t>
      </w:r>
      <w:r>
        <w:rPr>
          <w:rFonts w:cs="Arial" w:hAnsi="Arial" w:eastAsia="Arial" w:ascii="Arial"/>
          <w:color w:val="9C9C9C"/>
          <w:w w:val="107"/>
          <w:sz w:val="17"/>
          <w:szCs w:val="17"/>
        </w:rPr>
        <w:t>I</w:t>
      </w:r>
      <w:r>
        <w:rPr>
          <w:rFonts w:cs="Arial" w:hAnsi="Arial" w:eastAsia="Arial" w:ascii="Arial"/>
          <w:color w:val="8A8A8A"/>
          <w:w w:val="105"/>
          <w:sz w:val="17"/>
          <w:szCs w:val="17"/>
        </w:rPr>
        <w:t>N</w:t>
      </w:r>
      <w:r>
        <w:rPr>
          <w:rFonts w:cs="Arial" w:hAnsi="Arial" w:eastAsia="Arial" w:ascii="Arial"/>
          <w:color w:val="8A8A8A"/>
          <w:w w:val="114"/>
          <w:sz w:val="17"/>
          <w:szCs w:val="17"/>
        </w:rPr>
        <w:t>A</w:t>
      </w:r>
      <w:r>
        <w:rPr>
          <w:rFonts w:cs="Arial" w:hAnsi="Arial" w:eastAsia="Arial" w:ascii="Arial"/>
          <w:color w:val="8A8A8A"/>
          <w:w w:val="105"/>
          <w:sz w:val="17"/>
          <w:szCs w:val="17"/>
        </w:rPr>
        <w:t>C</w:t>
      </w:r>
      <w:r>
        <w:rPr>
          <w:rFonts w:cs="Arial" w:hAnsi="Arial" w:eastAsia="Arial" w:ascii="Arial"/>
          <w:color w:val="8A8A8A"/>
          <w:w w:val="76"/>
          <w:sz w:val="17"/>
          <w:szCs w:val="17"/>
        </w:rPr>
        <w:t>I</w:t>
      </w:r>
      <w:r>
        <w:rPr>
          <w:rFonts w:cs="Arial" w:hAnsi="Arial" w:eastAsia="Arial" w:ascii="Arial"/>
          <w:color w:val="8A8A8A"/>
          <w:w w:val="109"/>
          <w:sz w:val="17"/>
          <w:szCs w:val="17"/>
        </w:rPr>
        <w:t>Ó</w:t>
      </w:r>
      <w:r>
        <w:rPr>
          <w:rFonts w:cs="Arial" w:hAnsi="Arial" w:eastAsia="Arial" w:ascii="Arial"/>
          <w:color w:val="9C9C9C"/>
          <w:w w:val="105"/>
          <w:sz w:val="17"/>
          <w:szCs w:val="17"/>
        </w:rPr>
        <w:t>N</w:t>
      </w:r>
      <w:r>
        <w:rPr>
          <w:rFonts w:cs="Arial" w:hAnsi="Arial" w:eastAsia="Arial" w:ascii="Arial"/>
          <w:color w:val="9C9C9C"/>
          <w:spacing w:val="-11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9C9C9C"/>
          <w:spacing w:val="0"/>
          <w:w w:val="100"/>
          <w:sz w:val="17"/>
          <w:szCs w:val="17"/>
        </w:rPr>
        <w:t>D</w:t>
      </w:r>
      <w:r>
        <w:rPr>
          <w:rFonts w:cs="Arial" w:hAnsi="Arial" w:eastAsia="Arial" w:ascii="Arial"/>
          <w:color w:val="8A8A8A"/>
          <w:spacing w:val="0"/>
          <w:w w:val="100"/>
          <w:sz w:val="17"/>
          <w:szCs w:val="17"/>
        </w:rPr>
        <w:t>E</w:t>
      </w:r>
      <w:r>
        <w:rPr>
          <w:rFonts w:cs="Arial" w:hAnsi="Arial" w:eastAsia="Arial" w:ascii="Arial"/>
          <w:color w:val="8A8A8A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707170"/>
          <w:spacing w:val="0"/>
          <w:w w:val="100"/>
          <w:sz w:val="17"/>
          <w:szCs w:val="17"/>
        </w:rPr>
        <w:t>T</w:t>
      </w:r>
      <w:r>
        <w:rPr>
          <w:rFonts w:cs="Arial" w:hAnsi="Arial" w:eastAsia="Arial" w:ascii="Arial"/>
          <w:color w:val="8A8A8A"/>
          <w:spacing w:val="0"/>
          <w:w w:val="100"/>
          <w:sz w:val="17"/>
          <w:szCs w:val="17"/>
        </w:rPr>
        <w:t>E</w:t>
      </w:r>
      <w:r>
        <w:rPr>
          <w:rFonts w:cs="Arial" w:hAnsi="Arial" w:eastAsia="Arial" w:ascii="Arial"/>
          <w:color w:val="8A8A8A"/>
          <w:spacing w:val="0"/>
          <w:w w:val="100"/>
          <w:sz w:val="17"/>
          <w:szCs w:val="17"/>
        </w:rPr>
        <w:t>C</w:t>
      </w:r>
      <w:r>
        <w:rPr>
          <w:rFonts w:cs="Arial" w:hAnsi="Arial" w:eastAsia="Arial" w:ascii="Arial"/>
          <w:color w:val="8A8A8A"/>
          <w:spacing w:val="0"/>
          <w:w w:val="100"/>
          <w:sz w:val="17"/>
          <w:szCs w:val="17"/>
        </w:rPr>
        <w:t>N</w:t>
      </w:r>
      <w:r>
        <w:rPr>
          <w:rFonts w:cs="Arial" w:hAnsi="Arial" w:eastAsia="Arial" w:ascii="Arial"/>
          <w:color w:val="8A8A8A"/>
          <w:spacing w:val="0"/>
          <w:w w:val="100"/>
          <w:sz w:val="17"/>
          <w:szCs w:val="17"/>
        </w:rPr>
        <w:t>O</w:t>
      </w:r>
      <w:r>
        <w:rPr>
          <w:rFonts w:cs="Arial" w:hAnsi="Arial" w:eastAsia="Arial" w:ascii="Arial"/>
          <w:color w:val="9C9C9C"/>
          <w:spacing w:val="0"/>
          <w:w w:val="100"/>
          <w:sz w:val="17"/>
          <w:szCs w:val="17"/>
        </w:rPr>
        <w:t>L</w:t>
      </w:r>
      <w:r>
        <w:rPr>
          <w:rFonts w:cs="Arial" w:hAnsi="Arial" w:eastAsia="Arial" w:ascii="Arial"/>
          <w:color w:val="8A8A8A"/>
          <w:spacing w:val="0"/>
          <w:w w:val="100"/>
          <w:sz w:val="17"/>
          <w:szCs w:val="17"/>
        </w:rPr>
        <w:t>OG</w:t>
      </w:r>
      <w:r>
        <w:rPr>
          <w:rFonts w:cs="Arial" w:hAnsi="Arial" w:eastAsia="Arial" w:ascii="Arial"/>
          <w:color w:val="9C9C9C"/>
          <w:spacing w:val="0"/>
          <w:w w:val="100"/>
          <w:sz w:val="17"/>
          <w:szCs w:val="17"/>
        </w:rPr>
        <w:t>I</w:t>
      </w:r>
      <w:r>
        <w:rPr>
          <w:rFonts w:cs="Arial" w:hAnsi="Arial" w:eastAsia="Arial" w:ascii="Arial"/>
          <w:color w:val="9C9C9C"/>
          <w:spacing w:val="0"/>
          <w:w w:val="100"/>
          <w:sz w:val="17"/>
          <w:szCs w:val="17"/>
        </w:rPr>
        <w:t>A</w:t>
      </w:r>
      <w:r>
        <w:rPr>
          <w:rFonts w:cs="Arial" w:hAnsi="Arial" w:eastAsia="Arial" w:ascii="Arial"/>
          <w:color w:val="9C9C9C"/>
          <w:spacing w:val="0"/>
          <w:w w:val="100"/>
          <w:sz w:val="17"/>
          <w:szCs w:val="17"/>
        </w:rPr>
        <w:t>S</w:t>
      </w:r>
      <w:r>
        <w:rPr>
          <w:rFonts w:cs="Arial" w:hAnsi="Arial" w:eastAsia="Arial" w:ascii="Arial"/>
          <w:color w:val="9C9C9C"/>
          <w:spacing w:val="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8A8A8A"/>
          <w:spacing w:val="0"/>
          <w:w w:val="111"/>
          <w:sz w:val="15"/>
          <w:szCs w:val="15"/>
        </w:rPr>
        <w:t>()</w:t>
      </w:r>
      <w:r>
        <w:rPr>
          <w:rFonts w:cs="Arial" w:hAnsi="Arial" w:eastAsia="Arial" w:ascii="Arial"/>
          <w:color w:val="9C9C9C"/>
          <w:spacing w:val="0"/>
          <w:w w:val="111"/>
          <w:sz w:val="15"/>
          <w:szCs w:val="15"/>
        </w:rPr>
        <w:t>E</w:t>
      </w:r>
      <w:r>
        <w:rPr>
          <w:rFonts w:cs="Arial" w:hAnsi="Arial" w:eastAsia="Arial" w:ascii="Arial"/>
          <w:color w:val="9C9C9C"/>
          <w:spacing w:val="0"/>
          <w:w w:val="111"/>
          <w:sz w:val="15"/>
          <w:szCs w:val="15"/>
        </w:rPr>
        <w:t> </w:t>
      </w:r>
      <w:r>
        <w:rPr>
          <w:rFonts w:cs="Arial" w:hAnsi="Arial" w:eastAsia="Arial" w:ascii="Arial"/>
          <w:color w:val="8A8A8A"/>
          <w:spacing w:val="0"/>
          <w:w w:val="100"/>
          <w:sz w:val="17"/>
          <w:szCs w:val="17"/>
        </w:rPr>
        <w:t>L</w:t>
      </w:r>
      <w:r>
        <w:rPr>
          <w:rFonts w:cs="Arial" w:hAnsi="Arial" w:eastAsia="Arial" w:ascii="Arial"/>
          <w:color w:val="707170"/>
          <w:spacing w:val="0"/>
          <w:w w:val="100"/>
          <w:sz w:val="17"/>
          <w:szCs w:val="17"/>
        </w:rPr>
        <w:t>A</w:t>
      </w:r>
      <w:r>
        <w:rPr>
          <w:rFonts w:cs="Arial" w:hAnsi="Arial" w:eastAsia="Arial" w:ascii="Arial"/>
          <w:color w:val="707170"/>
          <w:spacing w:val="-4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9C9C9C"/>
          <w:spacing w:val="0"/>
          <w:w w:val="91"/>
          <w:sz w:val="17"/>
          <w:szCs w:val="17"/>
        </w:rPr>
        <w:t>I</w:t>
      </w:r>
      <w:r>
        <w:rPr>
          <w:rFonts w:cs="Arial" w:hAnsi="Arial" w:eastAsia="Arial" w:ascii="Arial"/>
          <w:color w:val="8A8A8A"/>
          <w:spacing w:val="0"/>
          <w:w w:val="99"/>
          <w:sz w:val="17"/>
          <w:szCs w:val="17"/>
        </w:rPr>
        <w:t>N</w:t>
      </w:r>
      <w:r>
        <w:rPr>
          <w:rFonts w:cs="Arial" w:hAnsi="Arial" w:eastAsia="Arial" w:ascii="Arial"/>
          <w:color w:val="707170"/>
          <w:spacing w:val="0"/>
          <w:w w:val="97"/>
          <w:sz w:val="17"/>
          <w:szCs w:val="17"/>
        </w:rPr>
        <w:t>F</w:t>
      </w:r>
      <w:r>
        <w:rPr>
          <w:rFonts w:cs="Arial" w:hAnsi="Arial" w:eastAsia="Arial" w:ascii="Arial"/>
          <w:color w:val="8A8A8A"/>
          <w:spacing w:val="0"/>
          <w:w w:val="103"/>
          <w:sz w:val="17"/>
          <w:szCs w:val="17"/>
        </w:rPr>
        <w:t>O</w:t>
      </w:r>
      <w:r>
        <w:rPr>
          <w:rFonts w:cs="Arial" w:hAnsi="Arial" w:eastAsia="Arial" w:ascii="Arial"/>
          <w:color w:val="707170"/>
          <w:spacing w:val="0"/>
          <w:w w:val="93"/>
          <w:sz w:val="17"/>
          <w:szCs w:val="17"/>
        </w:rPr>
        <w:t>R</w:t>
      </w:r>
      <w:r>
        <w:rPr>
          <w:rFonts w:cs="Arial" w:hAnsi="Arial" w:eastAsia="Arial" w:ascii="Arial"/>
          <w:color w:val="707170"/>
          <w:spacing w:val="0"/>
          <w:w w:val="111"/>
          <w:sz w:val="17"/>
          <w:szCs w:val="17"/>
        </w:rPr>
        <w:t>M</w:t>
      </w:r>
      <w:r>
        <w:rPr>
          <w:rFonts w:cs="Arial" w:hAnsi="Arial" w:eastAsia="Arial" w:ascii="Arial"/>
          <w:color w:val="8A8A8A"/>
          <w:spacing w:val="0"/>
          <w:w w:val="114"/>
          <w:sz w:val="17"/>
          <w:szCs w:val="17"/>
        </w:rPr>
        <w:t>A</w:t>
      </w:r>
      <w:r>
        <w:rPr>
          <w:rFonts w:cs="Arial" w:hAnsi="Arial" w:eastAsia="Arial" w:ascii="Arial"/>
          <w:color w:val="9C9C9C"/>
          <w:spacing w:val="0"/>
          <w:w w:val="105"/>
          <w:sz w:val="17"/>
          <w:szCs w:val="17"/>
        </w:rPr>
        <w:t>C</w:t>
      </w:r>
      <w:r>
        <w:rPr>
          <w:rFonts w:cs="Arial" w:hAnsi="Arial" w:eastAsia="Arial" w:ascii="Arial"/>
          <w:color w:val="9C9C9C"/>
          <w:spacing w:val="0"/>
          <w:w w:val="91"/>
          <w:sz w:val="17"/>
          <w:szCs w:val="17"/>
        </w:rPr>
        <w:t>I</w:t>
      </w:r>
      <w:r>
        <w:rPr>
          <w:rFonts w:cs="Arial" w:hAnsi="Arial" w:eastAsia="Arial" w:ascii="Arial"/>
          <w:color w:val="8A8A8A"/>
          <w:spacing w:val="0"/>
          <w:w w:val="103"/>
          <w:sz w:val="17"/>
          <w:szCs w:val="17"/>
        </w:rPr>
        <w:t>O</w:t>
      </w:r>
      <w:r>
        <w:rPr>
          <w:rFonts w:cs="Arial" w:hAnsi="Arial" w:eastAsia="Arial" w:ascii="Arial"/>
          <w:color w:val="8A8A8A"/>
          <w:spacing w:val="0"/>
          <w:w w:val="105"/>
          <w:sz w:val="17"/>
          <w:szCs w:val="17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auto" w:line="333"/>
        <w:ind w:left="786" w:right="4408" w:hanging="598"/>
      </w:pPr>
      <w:r>
        <w:rPr>
          <w:rFonts w:cs="Arial" w:hAnsi="Arial" w:eastAsia="Arial" w:ascii="Arial"/>
          <w:color w:val="707170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color w:val="707170"/>
          <w:spacing w:val="-2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707170"/>
          <w:spacing w:val="0"/>
          <w:w w:val="94"/>
          <w:sz w:val="12"/>
          <w:szCs w:val="12"/>
        </w:rPr>
        <w:t>c</w:t>
      </w:r>
      <w:r>
        <w:rPr>
          <w:rFonts w:cs="Times New Roman" w:hAnsi="Times New Roman" w:eastAsia="Times New Roman" w:ascii="Times New Roman"/>
          <w:color w:val="9C9C9C"/>
          <w:spacing w:val="0"/>
          <w:w w:val="96"/>
          <w:sz w:val="12"/>
          <w:szCs w:val="12"/>
        </w:rPr>
        <w:t>.</w:t>
      </w:r>
      <w:r>
        <w:rPr>
          <w:rFonts w:cs="Times New Roman" w:hAnsi="Times New Roman" w:eastAsia="Times New Roman" w:ascii="Times New Roman"/>
          <w:color w:val="707170"/>
          <w:spacing w:val="0"/>
          <w:w w:val="144"/>
          <w:sz w:val="12"/>
          <w:szCs w:val="12"/>
        </w:rPr>
        <w:t>p</w:t>
      </w:r>
      <w:r>
        <w:rPr>
          <w:rFonts w:cs="Times New Roman" w:hAnsi="Times New Roman" w:eastAsia="Times New Roman" w:ascii="Times New Roman"/>
          <w:color w:val="707170"/>
          <w:spacing w:val="0"/>
          <w:w w:val="100"/>
          <w:sz w:val="12"/>
          <w:szCs w:val="12"/>
        </w:rPr>
        <w:t>          </w:t>
      </w:r>
      <w:r>
        <w:rPr>
          <w:rFonts w:cs="Times New Roman" w:hAnsi="Times New Roman" w:eastAsia="Times New Roman" w:ascii="Times New Roman"/>
          <w:color w:val="707170"/>
          <w:spacing w:val="-6"/>
          <w:w w:val="100"/>
          <w:sz w:val="12"/>
          <w:szCs w:val="12"/>
        </w:rPr>
        <w:t> </w:t>
      </w:r>
      <w:r>
        <w:rPr>
          <w:rFonts w:cs="Arial" w:hAnsi="Arial" w:eastAsia="Arial" w:ascii="Arial"/>
          <w:color w:val="5B5B5B"/>
          <w:spacing w:val="0"/>
          <w:w w:val="58"/>
          <w:sz w:val="11"/>
          <w:szCs w:val="11"/>
        </w:rPr>
        <w:t>l</w:t>
      </w:r>
      <w:r>
        <w:rPr>
          <w:rFonts w:cs="Arial" w:hAnsi="Arial" w:eastAsia="Arial" w:ascii="Arial"/>
          <w:color w:val="5B5B5B"/>
          <w:spacing w:val="0"/>
          <w:w w:val="129"/>
          <w:sz w:val="11"/>
          <w:szCs w:val="11"/>
        </w:rPr>
        <w:t>n</w:t>
      </w:r>
      <w:r>
        <w:rPr>
          <w:rFonts w:cs="Arial" w:hAnsi="Arial" w:eastAsia="Arial" w:ascii="Arial"/>
          <w:color w:val="707170"/>
          <w:spacing w:val="0"/>
          <w:w w:val="129"/>
          <w:sz w:val="11"/>
          <w:szCs w:val="11"/>
        </w:rPr>
        <w:t>g</w:t>
      </w:r>
      <w:r>
        <w:rPr>
          <w:rFonts w:cs="Arial" w:hAnsi="Arial" w:eastAsia="Arial" w:ascii="Arial"/>
          <w:color w:val="707170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707170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5B5B5B"/>
          <w:spacing w:val="0"/>
          <w:w w:val="116"/>
          <w:sz w:val="11"/>
          <w:szCs w:val="11"/>
        </w:rPr>
        <w:t>A</w:t>
      </w:r>
      <w:r>
        <w:rPr>
          <w:rFonts w:cs="Arial" w:hAnsi="Arial" w:eastAsia="Arial" w:ascii="Arial"/>
          <w:color w:val="707170"/>
          <w:spacing w:val="0"/>
          <w:w w:val="116"/>
          <w:sz w:val="11"/>
          <w:szCs w:val="11"/>
        </w:rPr>
        <w:t>l</w:t>
      </w:r>
      <w:r>
        <w:rPr>
          <w:rFonts w:cs="Arial" w:hAnsi="Arial" w:eastAsia="Arial" w:ascii="Arial"/>
          <w:color w:val="707170"/>
          <w:spacing w:val="0"/>
          <w:w w:val="116"/>
          <w:sz w:val="11"/>
          <w:szCs w:val="11"/>
        </w:rPr>
        <w:t>b</w:t>
      </w:r>
      <w:r>
        <w:rPr>
          <w:rFonts w:cs="Arial" w:hAnsi="Arial" w:eastAsia="Arial" w:ascii="Arial"/>
          <w:color w:val="707170"/>
          <w:spacing w:val="0"/>
          <w:w w:val="116"/>
          <w:sz w:val="11"/>
          <w:szCs w:val="11"/>
        </w:rPr>
        <w:t>e</w:t>
      </w:r>
      <w:r>
        <w:rPr>
          <w:rFonts w:cs="Arial" w:hAnsi="Arial" w:eastAsia="Arial" w:ascii="Arial"/>
          <w:color w:val="707170"/>
          <w:spacing w:val="0"/>
          <w:w w:val="116"/>
          <w:sz w:val="11"/>
          <w:szCs w:val="11"/>
        </w:rPr>
        <w:t>r</w:t>
      </w:r>
      <w:r>
        <w:rPr>
          <w:rFonts w:cs="Arial" w:hAnsi="Arial" w:eastAsia="Arial" w:ascii="Arial"/>
          <w:color w:val="707170"/>
          <w:spacing w:val="0"/>
          <w:w w:val="116"/>
          <w:sz w:val="11"/>
          <w:szCs w:val="11"/>
        </w:rPr>
        <w:t>t</w:t>
      </w:r>
      <w:r>
        <w:rPr>
          <w:rFonts w:cs="Arial" w:hAnsi="Arial" w:eastAsia="Arial" w:ascii="Arial"/>
          <w:color w:val="707170"/>
          <w:spacing w:val="0"/>
          <w:w w:val="116"/>
          <w:sz w:val="11"/>
          <w:szCs w:val="11"/>
        </w:rPr>
        <w:t>o</w:t>
      </w:r>
      <w:r>
        <w:rPr>
          <w:rFonts w:cs="Arial" w:hAnsi="Arial" w:eastAsia="Arial" w:ascii="Arial"/>
          <w:color w:val="707170"/>
          <w:spacing w:val="34"/>
          <w:w w:val="116"/>
          <w:sz w:val="11"/>
          <w:szCs w:val="11"/>
        </w:rPr>
        <w:t> </w:t>
      </w:r>
      <w:r>
        <w:rPr>
          <w:rFonts w:cs="Arial" w:hAnsi="Arial" w:eastAsia="Arial" w:ascii="Arial"/>
          <w:color w:val="707170"/>
          <w:spacing w:val="0"/>
          <w:w w:val="116"/>
          <w:sz w:val="11"/>
          <w:szCs w:val="11"/>
        </w:rPr>
        <w:t>V</w:t>
      </w:r>
      <w:r>
        <w:rPr>
          <w:rFonts w:cs="Arial" w:hAnsi="Arial" w:eastAsia="Arial" w:ascii="Arial"/>
          <w:color w:val="707170"/>
          <w:spacing w:val="0"/>
          <w:w w:val="116"/>
          <w:sz w:val="11"/>
          <w:szCs w:val="11"/>
        </w:rPr>
        <w:t>a</w:t>
      </w:r>
      <w:r>
        <w:rPr>
          <w:rFonts w:cs="Arial" w:hAnsi="Arial" w:eastAsia="Arial" w:ascii="Arial"/>
          <w:color w:val="5B5B5B"/>
          <w:spacing w:val="0"/>
          <w:w w:val="116"/>
          <w:sz w:val="11"/>
          <w:szCs w:val="11"/>
        </w:rPr>
        <w:t>l</w:t>
      </w:r>
      <w:r>
        <w:rPr>
          <w:rFonts w:cs="Arial" w:hAnsi="Arial" w:eastAsia="Arial" w:ascii="Arial"/>
          <w:color w:val="5B5B5B"/>
          <w:spacing w:val="0"/>
          <w:w w:val="116"/>
          <w:sz w:val="11"/>
          <w:szCs w:val="11"/>
        </w:rPr>
        <w:t>d</w:t>
      </w:r>
      <w:r>
        <w:rPr>
          <w:rFonts w:cs="Arial" w:hAnsi="Arial" w:eastAsia="Arial" w:ascii="Arial"/>
          <w:color w:val="707170"/>
          <w:spacing w:val="0"/>
          <w:w w:val="116"/>
          <w:sz w:val="11"/>
          <w:szCs w:val="11"/>
        </w:rPr>
        <w:t>é</w:t>
      </w:r>
      <w:r>
        <w:rPr>
          <w:rFonts w:cs="Arial" w:hAnsi="Arial" w:eastAsia="Arial" w:ascii="Arial"/>
          <w:color w:val="707170"/>
          <w:spacing w:val="0"/>
          <w:w w:val="116"/>
          <w:sz w:val="11"/>
          <w:szCs w:val="11"/>
        </w:rPr>
        <w:t>s</w:t>
      </w:r>
      <w:r>
        <w:rPr>
          <w:rFonts w:cs="Arial" w:hAnsi="Arial" w:eastAsia="Arial" w:ascii="Arial"/>
          <w:color w:val="707170"/>
          <w:spacing w:val="-3"/>
          <w:w w:val="116"/>
          <w:sz w:val="11"/>
          <w:szCs w:val="11"/>
        </w:rPr>
        <w:t> </w:t>
      </w:r>
      <w:r>
        <w:rPr>
          <w:rFonts w:cs="Arial" w:hAnsi="Arial" w:eastAsia="Arial" w:ascii="Arial"/>
          <w:color w:val="5B5B5B"/>
          <w:spacing w:val="0"/>
          <w:w w:val="81"/>
          <w:sz w:val="11"/>
          <w:szCs w:val="11"/>
        </w:rPr>
        <w:t>R</w:t>
      </w:r>
      <w:r>
        <w:rPr>
          <w:rFonts w:cs="Arial" w:hAnsi="Arial" w:eastAsia="Arial" w:ascii="Arial"/>
          <w:color w:val="707170"/>
          <w:spacing w:val="0"/>
          <w:w w:val="129"/>
          <w:sz w:val="11"/>
          <w:szCs w:val="11"/>
        </w:rPr>
        <w:t>o</w:t>
      </w:r>
      <w:r>
        <w:rPr>
          <w:rFonts w:cs="Arial" w:hAnsi="Arial" w:eastAsia="Arial" w:ascii="Arial"/>
          <w:color w:val="707170"/>
          <w:spacing w:val="0"/>
          <w:w w:val="117"/>
          <w:sz w:val="11"/>
          <w:szCs w:val="11"/>
        </w:rPr>
        <w:t>d</w:t>
      </w:r>
      <w:r>
        <w:rPr>
          <w:rFonts w:cs="Arial" w:hAnsi="Arial" w:eastAsia="Arial" w:ascii="Arial"/>
          <w:color w:val="5B5B5B"/>
          <w:spacing w:val="0"/>
          <w:w w:val="137"/>
          <w:sz w:val="11"/>
          <w:szCs w:val="11"/>
        </w:rPr>
        <w:t>r</w:t>
      </w:r>
      <w:r>
        <w:rPr>
          <w:rFonts w:cs="Arial" w:hAnsi="Arial" w:eastAsia="Arial" w:ascii="Arial"/>
          <w:color w:val="5B5B5B"/>
          <w:spacing w:val="0"/>
          <w:w w:val="147"/>
          <w:sz w:val="11"/>
          <w:szCs w:val="11"/>
        </w:rPr>
        <w:t>i</w:t>
      </w:r>
      <w:r>
        <w:rPr>
          <w:rFonts w:cs="Arial" w:hAnsi="Arial" w:eastAsia="Arial" w:ascii="Arial"/>
          <w:color w:val="707170"/>
          <w:spacing w:val="0"/>
          <w:w w:val="117"/>
          <w:sz w:val="11"/>
          <w:szCs w:val="11"/>
        </w:rPr>
        <w:t>g</w:t>
      </w:r>
      <w:r>
        <w:rPr>
          <w:rFonts w:cs="Arial" w:hAnsi="Arial" w:eastAsia="Arial" w:ascii="Arial"/>
          <w:color w:val="5B5B5B"/>
          <w:spacing w:val="0"/>
          <w:w w:val="117"/>
          <w:sz w:val="11"/>
          <w:szCs w:val="11"/>
        </w:rPr>
        <w:t>ue</w:t>
      </w:r>
      <w:r>
        <w:rPr>
          <w:rFonts w:cs="Arial" w:hAnsi="Arial" w:eastAsia="Arial" w:ascii="Arial"/>
          <w:color w:val="707170"/>
          <w:spacing w:val="0"/>
          <w:w w:val="104"/>
          <w:sz w:val="11"/>
          <w:szCs w:val="11"/>
        </w:rPr>
        <w:t>z</w:t>
      </w:r>
      <w:r>
        <w:rPr>
          <w:rFonts w:cs="Arial" w:hAnsi="Arial" w:eastAsia="Arial" w:ascii="Arial"/>
          <w:color w:val="707170"/>
          <w:spacing w:val="0"/>
          <w:w w:val="100"/>
          <w:sz w:val="11"/>
          <w:szCs w:val="11"/>
        </w:rPr>
        <w:t>  </w:t>
      </w:r>
      <w:r>
        <w:rPr>
          <w:rFonts w:cs="Arial" w:hAnsi="Arial" w:eastAsia="Arial" w:ascii="Arial"/>
          <w:color w:val="707170"/>
          <w:spacing w:val="-12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8A8A8A"/>
          <w:spacing w:val="0"/>
          <w:w w:val="58"/>
          <w:sz w:val="11"/>
          <w:szCs w:val="11"/>
        </w:rPr>
        <w:t>·</w:t>
      </w:r>
      <w:r>
        <w:rPr>
          <w:rFonts w:cs="Arial" w:hAnsi="Arial" w:eastAsia="Arial" w:ascii="Arial"/>
          <w:color w:val="8A8A8A"/>
          <w:spacing w:val="0"/>
          <w:w w:val="58"/>
          <w:sz w:val="11"/>
          <w:szCs w:val="11"/>
        </w:rPr>
        <w:t> </w:t>
      </w:r>
      <w:r>
        <w:rPr>
          <w:rFonts w:cs="Arial" w:hAnsi="Arial" w:eastAsia="Arial" w:ascii="Arial"/>
          <w:color w:val="8A8A8A"/>
          <w:spacing w:val="15"/>
          <w:w w:val="58"/>
          <w:sz w:val="11"/>
          <w:szCs w:val="11"/>
        </w:rPr>
        <w:t> </w:t>
      </w:r>
      <w:r>
        <w:rPr>
          <w:rFonts w:cs="Arial" w:hAnsi="Arial" w:eastAsia="Arial" w:ascii="Arial"/>
          <w:color w:val="707170"/>
          <w:spacing w:val="0"/>
          <w:w w:val="99"/>
          <w:sz w:val="11"/>
          <w:szCs w:val="11"/>
        </w:rPr>
        <w:t>D</w:t>
      </w:r>
      <w:r>
        <w:rPr>
          <w:rFonts w:cs="Arial" w:hAnsi="Arial" w:eastAsia="Arial" w:ascii="Arial"/>
          <w:color w:val="5B5B5B"/>
          <w:spacing w:val="0"/>
          <w:w w:val="117"/>
          <w:sz w:val="11"/>
          <w:szCs w:val="11"/>
        </w:rPr>
        <w:t>i</w:t>
      </w:r>
      <w:r>
        <w:rPr>
          <w:rFonts w:cs="Arial" w:hAnsi="Arial" w:eastAsia="Arial" w:ascii="Arial"/>
          <w:color w:val="707170"/>
          <w:spacing w:val="0"/>
          <w:w w:val="137"/>
          <w:sz w:val="11"/>
          <w:szCs w:val="11"/>
        </w:rPr>
        <w:t>r</w:t>
      </w:r>
      <w:r>
        <w:rPr>
          <w:rFonts w:cs="Arial" w:hAnsi="Arial" w:eastAsia="Arial" w:ascii="Arial"/>
          <w:color w:val="5B5B5B"/>
          <w:spacing w:val="0"/>
          <w:w w:val="117"/>
          <w:sz w:val="11"/>
          <w:szCs w:val="11"/>
        </w:rPr>
        <w:t>e</w:t>
      </w:r>
      <w:r>
        <w:rPr>
          <w:rFonts w:cs="Arial" w:hAnsi="Arial" w:eastAsia="Arial" w:ascii="Arial"/>
          <w:color w:val="707170"/>
          <w:spacing w:val="0"/>
          <w:w w:val="104"/>
          <w:sz w:val="11"/>
          <w:szCs w:val="11"/>
        </w:rPr>
        <w:t>c</w:t>
      </w:r>
      <w:r>
        <w:rPr>
          <w:rFonts w:cs="Arial" w:hAnsi="Arial" w:eastAsia="Arial" w:ascii="Arial"/>
          <w:color w:val="5B5B5B"/>
          <w:spacing w:val="0"/>
          <w:w w:val="165"/>
          <w:sz w:val="11"/>
          <w:szCs w:val="11"/>
        </w:rPr>
        <w:t>t</w:t>
      </w:r>
      <w:r>
        <w:rPr>
          <w:rFonts w:cs="Arial" w:hAnsi="Arial" w:eastAsia="Arial" w:ascii="Arial"/>
          <w:color w:val="707170"/>
          <w:spacing w:val="0"/>
          <w:w w:val="117"/>
          <w:sz w:val="11"/>
          <w:szCs w:val="11"/>
        </w:rPr>
        <w:t>o</w:t>
      </w:r>
      <w:r>
        <w:rPr>
          <w:rFonts w:cs="Arial" w:hAnsi="Arial" w:eastAsia="Arial" w:ascii="Arial"/>
          <w:color w:val="707170"/>
          <w:spacing w:val="0"/>
          <w:w w:val="137"/>
          <w:sz w:val="11"/>
          <w:szCs w:val="11"/>
        </w:rPr>
        <w:t>r</w:t>
      </w:r>
      <w:r>
        <w:rPr>
          <w:rFonts w:cs="Arial" w:hAnsi="Arial" w:eastAsia="Arial" w:ascii="Arial"/>
          <w:color w:val="707170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707170"/>
          <w:spacing w:val="0"/>
          <w:w w:val="84"/>
          <w:sz w:val="11"/>
          <w:szCs w:val="11"/>
        </w:rPr>
        <w:t>G</w:t>
      </w:r>
      <w:r>
        <w:rPr>
          <w:rFonts w:cs="Arial" w:hAnsi="Arial" w:eastAsia="Arial" w:ascii="Arial"/>
          <w:color w:val="707170"/>
          <w:spacing w:val="0"/>
          <w:w w:val="129"/>
          <w:sz w:val="11"/>
          <w:szCs w:val="11"/>
        </w:rPr>
        <w:t>e</w:t>
      </w:r>
      <w:r>
        <w:rPr>
          <w:rFonts w:cs="Arial" w:hAnsi="Arial" w:eastAsia="Arial" w:ascii="Arial"/>
          <w:color w:val="5B5B5B"/>
          <w:spacing w:val="0"/>
          <w:w w:val="117"/>
          <w:sz w:val="11"/>
          <w:szCs w:val="11"/>
        </w:rPr>
        <w:t>n</w:t>
      </w:r>
      <w:r>
        <w:rPr>
          <w:rFonts w:cs="Arial" w:hAnsi="Arial" w:eastAsia="Arial" w:ascii="Arial"/>
          <w:color w:val="707170"/>
          <w:spacing w:val="0"/>
          <w:w w:val="117"/>
          <w:sz w:val="11"/>
          <w:szCs w:val="11"/>
        </w:rPr>
        <w:t>e</w:t>
      </w:r>
      <w:r>
        <w:rPr>
          <w:rFonts w:cs="Arial" w:hAnsi="Arial" w:eastAsia="Arial" w:ascii="Arial"/>
          <w:color w:val="5B5B5B"/>
          <w:spacing w:val="0"/>
          <w:w w:val="137"/>
          <w:sz w:val="11"/>
          <w:szCs w:val="11"/>
        </w:rPr>
        <w:t>r</w:t>
      </w:r>
      <w:r>
        <w:rPr>
          <w:rFonts w:cs="Arial" w:hAnsi="Arial" w:eastAsia="Arial" w:ascii="Arial"/>
          <w:color w:val="707170"/>
          <w:spacing w:val="0"/>
          <w:w w:val="94"/>
          <w:sz w:val="11"/>
          <w:szCs w:val="11"/>
        </w:rPr>
        <w:t>a</w:t>
      </w:r>
      <w:r>
        <w:rPr>
          <w:rFonts w:cs="Arial" w:hAnsi="Arial" w:eastAsia="Arial" w:ascii="Arial"/>
          <w:color w:val="5B5B5B"/>
          <w:spacing w:val="0"/>
          <w:w w:val="117"/>
          <w:sz w:val="11"/>
          <w:szCs w:val="11"/>
        </w:rPr>
        <w:t>l</w:t>
      </w:r>
      <w:r>
        <w:rPr>
          <w:rFonts w:cs="Arial" w:hAnsi="Arial" w:eastAsia="Arial" w:ascii="Arial"/>
          <w:color w:val="5B5B5B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5B5B5B"/>
          <w:spacing w:val="-11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707170"/>
          <w:spacing w:val="0"/>
          <w:w w:val="100"/>
          <w:sz w:val="11"/>
          <w:szCs w:val="11"/>
        </w:rPr>
        <w:t>d</w:t>
      </w:r>
      <w:r>
        <w:rPr>
          <w:rFonts w:cs="Arial" w:hAnsi="Arial" w:eastAsia="Arial" w:ascii="Arial"/>
          <w:color w:val="707170"/>
          <w:spacing w:val="0"/>
          <w:w w:val="100"/>
          <w:sz w:val="11"/>
          <w:szCs w:val="11"/>
        </w:rPr>
        <w:t>el</w:t>
      </w:r>
      <w:r>
        <w:rPr>
          <w:rFonts w:cs="Arial" w:hAnsi="Arial" w:eastAsia="Arial" w:ascii="Arial"/>
          <w:color w:val="707170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707170"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707170"/>
          <w:spacing w:val="0"/>
          <w:w w:val="100"/>
          <w:sz w:val="11"/>
          <w:szCs w:val="11"/>
        </w:rPr>
        <w:t>O</w:t>
      </w:r>
      <w:r>
        <w:rPr>
          <w:rFonts w:cs="Arial" w:hAnsi="Arial" w:eastAsia="Arial" w:ascii="Arial"/>
          <w:color w:val="5B5B5B"/>
          <w:spacing w:val="0"/>
          <w:w w:val="100"/>
          <w:sz w:val="11"/>
          <w:szCs w:val="11"/>
        </w:rPr>
        <w:t>P</w:t>
      </w:r>
      <w:r>
        <w:rPr>
          <w:rFonts w:cs="Arial" w:hAnsi="Arial" w:eastAsia="Arial" w:ascii="Arial"/>
          <w:color w:val="707170"/>
          <w:spacing w:val="0"/>
          <w:w w:val="100"/>
          <w:sz w:val="11"/>
          <w:szCs w:val="11"/>
        </w:rPr>
        <w:t>D</w:t>
      </w:r>
      <w:r>
        <w:rPr>
          <w:rFonts w:cs="Arial" w:hAnsi="Arial" w:eastAsia="Arial" w:ascii="Arial"/>
          <w:color w:val="5B5B5B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color w:val="8A8A8A"/>
          <w:spacing w:val="0"/>
          <w:w w:val="100"/>
          <w:sz w:val="11"/>
          <w:szCs w:val="11"/>
        </w:rPr>
        <w:t>.</w:t>
      </w:r>
      <w:r>
        <w:rPr>
          <w:rFonts w:cs="Arial" w:hAnsi="Arial" w:eastAsia="Arial" w:ascii="Arial"/>
          <w:color w:val="8A8A8A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8A8A8A"/>
          <w:spacing w:val="17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707170"/>
          <w:spacing w:val="0"/>
          <w:w w:val="78"/>
          <w:sz w:val="11"/>
          <w:szCs w:val="11"/>
        </w:rPr>
        <w:t>·</w:t>
      </w:r>
      <w:r>
        <w:rPr>
          <w:rFonts w:cs="Arial" w:hAnsi="Arial" w:eastAsia="Arial" w:ascii="Arial"/>
          <w:color w:val="707170"/>
          <w:spacing w:val="0"/>
          <w:w w:val="78"/>
          <w:sz w:val="11"/>
          <w:szCs w:val="11"/>
        </w:rPr>
        <w:t> </w:t>
      </w:r>
      <w:r>
        <w:rPr>
          <w:rFonts w:cs="Arial" w:hAnsi="Arial" w:eastAsia="Arial" w:ascii="Arial"/>
          <w:color w:val="707170"/>
          <w:spacing w:val="2"/>
          <w:w w:val="78"/>
          <w:sz w:val="11"/>
          <w:szCs w:val="11"/>
        </w:rPr>
        <w:t> </w:t>
      </w:r>
      <w:r>
        <w:rPr>
          <w:rFonts w:cs="Arial" w:hAnsi="Arial" w:eastAsia="Arial" w:ascii="Arial"/>
          <w:color w:val="707170"/>
          <w:spacing w:val="0"/>
          <w:w w:val="105"/>
          <w:sz w:val="11"/>
          <w:szCs w:val="11"/>
        </w:rPr>
        <w:t>pe</w:t>
      </w:r>
      <w:r>
        <w:rPr>
          <w:rFonts w:cs="Arial" w:hAnsi="Arial" w:eastAsia="Arial" w:ascii="Arial"/>
          <w:color w:val="404141"/>
          <w:spacing w:val="0"/>
          <w:w w:val="157"/>
          <w:sz w:val="11"/>
          <w:szCs w:val="11"/>
        </w:rPr>
        <w:t>r</w:t>
      </w:r>
      <w:r>
        <w:rPr>
          <w:rFonts w:cs="Arial" w:hAnsi="Arial" w:eastAsia="Arial" w:ascii="Arial"/>
          <w:color w:val="5B5B5B"/>
          <w:spacing w:val="0"/>
          <w:w w:val="94"/>
          <w:sz w:val="11"/>
          <w:szCs w:val="11"/>
        </w:rPr>
        <w:t>a</w:t>
      </w:r>
      <w:r>
        <w:rPr>
          <w:rFonts w:cs="Arial" w:hAnsi="Arial" w:eastAsia="Arial" w:ascii="Arial"/>
          <w:color w:val="5B5B5B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5B5B5B"/>
          <w:spacing w:val="-11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707170"/>
          <w:spacing w:val="0"/>
          <w:w w:val="78"/>
          <w:sz w:val="11"/>
          <w:szCs w:val="11"/>
        </w:rPr>
        <w:t>s</w:t>
      </w:r>
      <w:r>
        <w:rPr>
          <w:rFonts w:cs="Arial" w:hAnsi="Arial" w:eastAsia="Arial" w:ascii="Arial"/>
          <w:color w:val="5B5B5B"/>
          <w:spacing w:val="0"/>
          <w:w w:val="117"/>
          <w:sz w:val="11"/>
          <w:szCs w:val="11"/>
        </w:rPr>
        <w:t>u</w:t>
      </w:r>
      <w:r>
        <w:rPr>
          <w:rFonts w:cs="Arial" w:hAnsi="Arial" w:eastAsia="Arial" w:ascii="Arial"/>
          <w:color w:val="5B5B5B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5B5B5B"/>
          <w:spacing w:val="-3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707170"/>
          <w:spacing w:val="0"/>
          <w:w w:val="91"/>
          <w:sz w:val="11"/>
          <w:szCs w:val="11"/>
        </w:rPr>
        <w:t>c</w:t>
      </w:r>
      <w:r>
        <w:rPr>
          <w:rFonts w:cs="Arial" w:hAnsi="Arial" w:eastAsia="Arial" w:ascii="Arial"/>
          <w:color w:val="5B5B5B"/>
          <w:spacing w:val="0"/>
          <w:w w:val="117"/>
          <w:sz w:val="11"/>
          <w:szCs w:val="11"/>
        </w:rPr>
        <w:t>on</w:t>
      </w:r>
      <w:r>
        <w:rPr>
          <w:rFonts w:cs="Arial" w:hAnsi="Arial" w:eastAsia="Arial" w:ascii="Arial"/>
          <w:color w:val="707170"/>
          <w:spacing w:val="0"/>
          <w:w w:val="129"/>
          <w:sz w:val="11"/>
          <w:szCs w:val="11"/>
        </w:rPr>
        <w:t>o</w:t>
      </w:r>
      <w:r>
        <w:rPr>
          <w:rFonts w:cs="Arial" w:hAnsi="Arial" w:eastAsia="Arial" w:ascii="Arial"/>
          <w:color w:val="707170"/>
          <w:spacing w:val="0"/>
          <w:w w:val="130"/>
          <w:sz w:val="11"/>
          <w:szCs w:val="11"/>
        </w:rPr>
        <w:t>c</w:t>
      </w:r>
      <w:r>
        <w:rPr>
          <w:rFonts w:cs="Arial" w:hAnsi="Arial" w:eastAsia="Arial" w:ascii="Arial"/>
          <w:color w:val="707170"/>
          <w:spacing w:val="0"/>
          <w:w w:val="117"/>
          <w:sz w:val="11"/>
          <w:szCs w:val="11"/>
        </w:rPr>
        <w:t>i</w:t>
      </w:r>
      <w:r>
        <w:rPr>
          <w:rFonts w:cs="Arial" w:hAnsi="Arial" w:eastAsia="Arial" w:ascii="Arial"/>
          <w:color w:val="5B5B5B"/>
          <w:spacing w:val="0"/>
          <w:w w:val="133"/>
          <w:sz w:val="11"/>
          <w:szCs w:val="11"/>
        </w:rPr>
        <w:t>m</w:t>
      </w:r>
      <w:r>
        <w:rPr>
          <w:rFonts w:cs="Arial" w:hAnsi="Arial" w:eastAsia="Arial" w:ascii="Arial"/>
          <w:color w:val="707170"/>
          <w:spacing w:val="0"/>
          <w:w w:val="117"/>
          <w:sz w:val="11"/>
          <w:szCs w:val="11"/>
        </w:rPr>
        <w:t>i</w:t>
      </w:r>
      <w:r>
        <w:rPr>
          <w:rFonts w:cs="Arial" w:hAnsi="Arial" w:eastAsia="Arial" w:ascii="Arial"/>
          <w:color w:val="707170"/>
          <w:spacing w:val="0"/>
          <w:w w:val="129"/>
          <w:sz w:val="11"/>
          <w:szCs w:val="11"/>
        </w:rPr>
        <w:t>e</w:t>
      </w:r>
      <w:r>
        <w:rPr>
          <w:rFonts w:cs="Arial" w:hAnsi="Arial" w:eastAsia="Arial" w:ascii="Arial"/>
          <w:color w:val="5B5B5B"/>
          <w:spacing w:val="0"/>
          <w:w w:val="117"/>
          <w:sz w:val="11"/>
          <w:szCs w:val="11"/>
        </w:rPr>
        <w:t>n</w:t>
      </w:r>
      <w:r>
        <w:rPr>
          <w:rFonts w:cs="Arial" w:hAnsi="Arial" w:eastAsia="Arial" w:ascii="Arial"/>
          <w:color w:val="707170"/>
          <w:spacing w:val="0"/>
          <w:w w:val="165"/>
          <w:sz w:val="11"/>
          <w:szCs w:val="11"/>
        </w:rPr>
        <w:t>t</w:t>
      </w:r>
      <w:r>
        <w:rPr>
          <w:rFonts w:cs="Arial" w:hAnsi="Arial" w:eastAsia="Arial" w:ascii="Arial"/>
          <w:color w:val="707170"/>
          <w:spacing w:val="0"/>
          <w:w w:val="117"/>
          <w:sz w:val="11"/>
          <w:szCs w:val="11"/>
        </w:rPr>
        <w:t>o</w:t>
      </w:r>
      <w:r>
        <w:rPr>
          <w:rFonts w:cs="Arial" w:hAnsi="Arial" w:eastAsia="Arial" w:ascii="Arial"/>
          <w:color w:val="707170"/>
          <w:spacing w:val="0"/>
          <w:w w:val="11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707170"/>
          <w:spacing w:val="0"/>
          <w:w w:val="68"/>
          <w:sz w:val="12"/>
          <w:szCs w:val="12"/>
        </w:rPr>
        <w:t>L</w:t>
      </w:r>
      <w:r>
        <w:rPr>
          <w:rFonts w:cs="Times New Roman" w:hAnsi="Times New Roman" w:eastAsia="Times New Roman" w:ascii="Times New Roman"/>
          <w:color w:val="707170"/>
          <w:spacing w:val="0"/>
          <w:w w:val="86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707170"/>
          <w:spacing w:val="0"/>
          <w:w w:val="135"/>
          <w:sz w:val="12"/>
          <w:szCs w:val="12"/>
        </w:rPr>
        <w:t>c</w:t>
      </w:r>
      <w:r>
        <w:rPr>
          <w:rFonts w:cs="Times New Roman" w:hAnsi="Times New Roman" w:eastAsia="Times New Roman" w:ascii="Times New Roman"/>
          <w:color w:val="8A8A8A"/>
          <w:spacing w:val="0"/>
          <w:w w:val="72"/>
          <w:sz w:val="12"/>
          <w:szCs w:val="12"/>
        </w:rPr>
        <w:t>.</w:t>
      </w:r>
      <w:r>
        <w:rPr>
          <w:rFonts w:cs="Times New Roman" w:hAnsi="Times New Roman" w:eastAsia="Times New Roman" w:ascii="Times New Roman"/>
          <w:color w:val="8A8A8A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8A8A8A"/>
          <w:spacing w:val="-1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707170"/>
          <w:spacing w:val="0"/>
          <w:w w:val="92"/>
          <w:sz w:val="12"/>
          <w:szCs w:val="12"/>
        </w:rPr>
        <w:t>J</w:t>
      </w:r>
      <w:r>
        <w:rPr>
          <w:rFonts w:cs="Times New Roman" w:hAnsi="Times New Roman" w:eastAsia="Times New Roman" w:ascii="Times New Roman"/>
          <w:color w:val="707170"/>
          <w:spacing w:val="0"/>
          <w:w w:val="132"/>
          <w:sz w:val="12"/>
          <w:szCs w:val="12"/>
        </w:rPr>
        <w:t>u</w:t>
      </w:r>
      <w:r>
        <w:rPr>
          <w:rFonts w:cs="Times New Roman" w:hAnsi="Times New Roman" w:eastAsia="Times New Roman" w:ascii="Times New Roman"/>
          <w:color w:val="5B5B5B"/>
          <w:spacing w:val="0"/>
          <w:w w:val="108"/>
          <w:sz w:val="12"/>
          <w:szCs w:val="12"/>
        </w:rPr>
        <w:t>l</w:t>
      </w:r>
      <w:r>
        <w:rPr>
          <w:rFonts w:cs="Times New Roman" w:hAnsi="Times New Roman" w:eastAsia="Times New Roman" w:ascii="Times New Roman"/>
          <w:color w:val="707170"/>
          <w:spacing w:val="0"/>
          <w:w w:val="108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707170"/>
          <w:spacing w:val="0"/>
          <w:w w:val="120"/>
          <w:sz w:val="12"/>
          <w:szCs w:val="12"/>
        </w:rPr>
        <w:t>o</w:t>
      </w:r>
      <w:r>
        <w:rPr>
          <w:rFonts w:cs="Times New Roman" w:hAnsi="Times New Roman" w:eastAsia="Times New Roman" w:ascii="Times New Roman"/>
          <w:color w:val="707170"/>
          <w:spacing w:val="1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707170"/>
          <w:spacing w:val="0"/>
          <w:w w:val="90"/>
          <w:sz w:val="12"/>
          <w:szCs w:val="12"/>
        </w:rPr>
        <w:t>C</w:t>
      </w:r>
      <w:r>
        <w:rPr>
          <w:rFonts w:cs="Times New Roman" w:hAnsi="Times New Roman" w:eastAsia="Times New Roman" w:ascii="Times New Roman"/>
          <w:color w:val="5B5B5B"/>
          <w:spacing w:val="0"/>
          <w:w w:val="135"/>
          <w:sz w:val="12"/>
          <w:szCs w:val="12"/>
        </w:rPr>
        <w:t>e</w:t>
      </w:r>
      <w:r>
        <w:rPr>
          <w:rFonts w:cs="Times New Roman" w:hAnsi="Times New Roman" w:eastAsia="Times New Roman" w:ascii="Times New Roman"/>
          <w:color w:val="707170"/>
          <w:spacing w:val="0"/>
          <w:w w:val="107"/>
          <w:sz w:val="12"/>
          <w:szCs w:val="12"/>
        </w:rPr>
        <w:t>s</w:t>
      </w:r>
      <w:r>
        <w:rPr>
          <w:rFonts w:cs="Times New Roman" w:hAnsi="Times New Roman" w:eastAsia="Times New Roman" w:ascii="Times New Roman"/>
          <w:color w:val="707170"/>
          <w:spacing w:val="0"/>
          <w:w w:val="121"/>
          <w:sz w:val="12"/>
          <w:szCs w:val="12"/>
        </w:rPr>
        <w:t>a</w:t>
      </w:r>
      <w:r>
        <w:rPr>
          <w:rFonts w:cs="Times New Roman" w:hAnsi="Times New Roman" w:eastAsia="Times New Roman" w:ascii="Times New Roman"/>
          <w:color w:val="5B5B5B"/>
          <w:spacing w:val="0"/>
          <w:w w:val="144"/>
          <w:sz w:val="12"/>
          <w:szCs w:val="12"/>
        </w:rPr>
        <w:t>r</w:t>
      </w:r>
      <w:r>
        <w:rPr>
          <w:rFonts w:cs="Times New Roman" w:hAnsi="Times New Roman" w:eastAsia="Times New Roman" w:ascii="Times New Roman"/>
          <w:color w:val="5B5B5B"/>
          <w:spacing w:val="1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5B5B5B"/>
          <w:spacing w:val="0"/>
          <w:w w:val="74"/>
          <w:sz w:val="12"/>
          <w:szCs w:val="12"/>
        </w:rPr>
        <w:t>A</w:t>
      </w:r>
      <w:r>
        <w:rPr>
          <w:rFonts w:cs="Times New Roman" w:hAnsi="Times New Roman" w:eastAsia="Times New Roman" w:ascii="Times New Roman"/>
          <w:color w:val="5B5B5B"/>
          <w:spacing w:val="0"/>
          <w:w w:val="132"/>
          <w:sz w:val="12"/>
          <w:szCs w:val="12"/>
        </w:rPr>
        <w:t>o</w:t>
      </w:r>
      <w:r>
        <w:rPr>
          <w:rFonts w:cs="Times New Roman" w:hAnsi="Times New Roman" w:eastAsia="Times New Roman" w:ascii="Times New Roman"/>
          <w:color w:val="5B5B5B"/>
          <w:spacing w:val="0"/>
          <w:w w:val="120"/>
          <w:sz w:val="12"/>
          <w:szCs w:val="12"/>
        </w:rPr>
        <w:t>d</w:t>
      </w:r>
      <w:r>
        <w:rPr>
          <w:rFonts w:cs="Times New Roman" w:hAnsi="Times New Roman" w:eastAsia="Times New Roman" w:ascii="Times New Roman"/>
          <w:color w:val="5B5B5B"/>
          <w:spacing w:val="0"/>
          <w:w w:val="144"/>
          <w:sz w:val="12"/>
          <w:szCs w:val="12"/>
        </w:rPr>
        <w:t>r</w:t>
      </w:r>
      <w:r>
        <w:rPr>
          <w:rFonts w:cs="Times New Roman" w:hAnsi="Times New Roman" w:eastAsia="Times New Roman" w:ascii="Times New Roman"/>
          <w:color w:val="707170"/>
          <w:spacing w:val="0"/>
          <w:w w:val="72"/>
          <w:sz w:val="12"/>
          <w:szCs w:val="12"/>
        </w:rPr>
        <w:t>!</w:t>
      </w:r>
      <w:r>
        <w:rPr>
          <w:rFonts w:cs="Times New Roman" w:hAnsi="Times New Roman" w:eastAsia="Times New Roman" w:ascii="Times New Roman"/>
          <w:color w:val="707170"/>
          <w:spacing w:val="0"/>
          <w:w w:val="120"/>
          <w:sz w:val="12"/>
          <w:szCs w:val="12"/>
        </w:rPr>
        <w:t>g</w:t>
      </w:r>
      <w:r>
        <w:rPr>
          <w:rFonts w:cs="Times New Roman" w:hAnsi="Times New Roman" w:eastAsia="Times New Roman" w:ascii="Times New Roman"/>
          <w:color w:val="5B5B5B"/>
          <w:spacing w:val="0"/>
          <w:w w:val="120"/>
          <w:sz w:val="12"/>
          <w:szCs w:val="12"/>
        </w:rPr>
        <w:t>u</w:t>
      </w:r>
      <w:r>
        <w:rPr>
          <w:rFonts w:cs="Times New Roman" w:hAnsi="Times New Roman" w:eastAsia="Times New Roman" w:ascii="Times New Roman"/>
          <w:color w:val="707170"/>
          <w:spacing w:val="0"/>
          <w:w w:val="135"/>
          <w:sz w:val="12"/>
          <w:szCs w:val="12"/>
        </w:rPr>
        <w:t>e</w:t>
      </w:r>
      <w:r>
        <w:rPr>
          <w:rFonts w:cs="Times New Roman" w:hAnsi="Times New Roman" w:eastAsia="Times New Roman" w:ascii="Times New Roman"/>
          <w:color w:val="707170"/>
          <w:spacing w:val="0"/>
          <w:w w:val="121"/>
          <w:sz w:val="12"/>
          <w:szCs w:val="12"/>
        </w:rPr>
        <w:t>z</w:t>
      </w:r>
      <w:r>
        <w:rPr>
          <w:rFonts w:cs="Times New Roman" w:hAnsi="Times New Roman" w:eastAsia="Times New Roman" w:ascii="Times New Roman"/>
          <w:color w:val="707170"/>
          <w:spacing w:val="1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5B5B5B"/>
          <w:spacing w:val="0"/>
          <w:w w:val="91"/>
          <w:sz w:val="12"/>
          <w:szCs w:val="12"/>
        </w:rPr>
        <w:t>A</w:t>
      </w:r>
      <w:r>
        <w:rPr>
          <w:rFonts w:cs="Times New Roman" w:hAnsi="Times New Roman" w:eastAsia="Times New Roman" w:ascii="Times New Roman"/>
          <w:color w:val="707170"/>
          <w:spacing w:val="0"/>
          <w:w w:val="86"/>
          <w:sz w:val="12"/>
          <w:szCs w:val="12"/>
        </w:rPr>
        <w:t>l</w:t>
      </w:r>
      <w:r>
        <w:rPr>
          <w:rFonts w:cs="Times New Roman" w:hAnsi="Times New Roman" w:eastAsia="Times New Roman" w:ascii="Times New Roman"/>
          <w:color w:val="707170"/>
          <w:spacing w:val="0"/>
          <w:w w:val="144"/>
          <w:sz w:val="12"/>
          <w:szCs w:val="12"/>
        </w:rPr>
        <w:t>b</w:t>
      </w:r>
      <w:r>
        <w:rPr>
          <w:rFonts w:cs="Times New Roman" w:hAnsi="Times New Roman" w:eastAsia="Times New Roman" w:ascii="Times New Roman"/>
          <w:color w:val="5B5B5B"/>
          <w:spacing w:val="0"/>
          <w:w w:val="108"/>
          <w:sz w:val="12"/>
          <w:szCs w:val="12"/>
        </w:rPr>
        <w:t>a</w:t>
      </w:r>
      <w:r>
        <w:rPr>
          <w:rFonts w:cs="Times New Roman" w:hAnsi="Times New Roman" w:eastAsia="Times New Roman" w:ascii="Times New Roman"/>
          <w:color w:val="5B5B5B"/>
          <w:spacing w:val="0"/>
          <w:w w:val="144"/>
          <w:sz w:val="12"/>
          <w:szCs w:val="12"/>
        </w:rPr>
        <w:t>r</w:t>
      </w:r>
      <w:r>
        <w:rPr>
          <w:rFonts w:cs="Times New Roman" w:hAnsi="Times New Roman" w:eastAsia="Times New Roman" w:ascii="Times New Roman"/>
          <w:color w:val="707170"/>
          <w:spacing w:val="0"/>
          <w:w w:val="108"/>
          <w:sz w:val="12"/>
          <w:szCs w:val="12"/>
        </w:rPr>
        <w:t>rá</w:t>
      </w:r>
      <w:r>
        <w:rPr>
          <w:rFonts w:cs="Times New Roman" w:hAnsi="Times New Roman" w:eastAsia="Times New Roman" w:ascii="Times New Roman"/>
          <w:color w:val="707170"/>
          <w:spacing w:val="0"/>
          <w:w w:val="132"/>
          <w:sz w:val="12"/>
          <w:szCs w:val="12"/>
        </w:rPr>
        <w:t>n</w:t>
      </w:r>
      <w:r>
        <w:rPr>
          <w:rFonts w:cs="Times New Roman" w:hAnsi="Times New Roman" w:eastAsia="Times New Roman" w:ascii="Times New Roman"/>
          <w:color w:val="AEAEAE"/>
          <w:spacing w:val="0"/>
          <w:w w:val="96"/>
          <w:sz w:val="12"/>
          <w:szCs w:val="12"/>
        </w:rPr>
        <w:t>.</w:t>
      </w:r>
      <w:r>
        <w:rPr>
          <w:rFonts w:cs="Times New Roman" w:hAnsi="Times New Roman" w:eastAsia="Times New Roman" w:ascii="Times New Roman"/>
          <w:color w:val="AEAEAE"/>
          <w:spacing w:val="0"/>
          <w:w w:val="100"/>
          <w:sz w:val="12"/>
          <w:szCs w:val="12"/>
        </w:rPr>
        <w:t>   </w:t>
      </w:r>
      <w:r>
        <w:rPr>
          <w:rFonts w:cs="Times New Roman" w:hAnsi="Times New Roman" w:eastAsia="Times New Roman" w:ascii="Times New Roman"/>
          <w:color w:val="AEAEAE"/>
          <w:spacing w:val="-5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707170"/>
          <w:spacing w:val="0"/>
          <w:w w:val="97"/>
          <w:sz w:val="12"/>
          <w:szCs w:val="12"/>
        </w:rPr>
        <w:t>S</w:t>
      </w:r>
      <w:r>
        <w:rPr>
          <w:rFonts w:cs="Times New Roman" w:hAnsi="Times New Roman" w:eastAsia="Times New Roman" w:ascii="Times New Roman"/>
          <w:color w:val="5B5B5B"/>
          <w:spacing w:val="0"/>
          <w:w w:val="135"/>
          <w:sz w:val="12"/>
          <w:szCs w:val="12"/>
        </w:rPr>
        <w:t>e</w:t>
      </w:r>
      <w:r>
        <w:rPr>
          <w:rFonts w:cs="Times New Roman" w:hAnsi="Times New Roman" w:eastAsia="Times New Roman" w:ascii="Times New Roman"/>
          <w:color w:val="707170"/>
          <w:spacing w:val="0"/>
          <w:w w:val="108"/>
          <w:sz w:val="12"/>
          <w:szCs w:val="12"/>
        </w:rPr>
        <w:t>c</w:t>
      </w:r>
      <w:r>
        <w:rPr>
          <w:rFonts w:cs="Times New Roman" w:hAnsi="Times New Roman" w:eastAsia="Times New Roman" w:ascii="Times New Roman"/>
          <w:color w:val="707170"/>
          <w:spacing w:val="0"/>
          <w:w w:val="126"/>
          <w:sz w:val="12"/>
          <w:szCs w:val="12"/>
        </w:rPr>
        <w:t>r</w:t>
      </w:r>
      <w:r>
        <w:rPr>
          <w:rFonts w:cs="Times New Roman" w:hAnsi="Times New Roman" w:eastAsia="Times New Roman" w:ascii="Times New Roman"/>
          <w:color w:val="707170"/>
          <w:spacing w:val="0"/>
          <w:w w:val="121"/>
          <w:sz w:val="12"/>
          <w:szCs w:val="12"/>
        </w:rPr>
        <w:t>e</w:t>
      </w:r>
      <w:r>
        <w:rPr>
          <w:rFonts w:cs="Times New Roman" w:hAnsi="Times New Roman" w:eastAsia="Times New Roman" w:ascii="Times New Roman"/>
          <w:color w:val="5B5B5B"/>
          <w:spacing w:val="0"/>
          <w:w w:val="151"/>
          <w:sz w:val="12"/>
          <w:szCs w:val="12"/>
        </w:rPr>
        <w:t>t</w:t>
      </w:r>
      <w:r>
        <w:rPr>
          <w:rFonts w:cs="Times New Roman" w:hAnsi="Times New Roman" w:eastAsia="Times New Roman" w:ascii="Times New Roman"/>
          <w:color w:val="5B5B5B"/>
          <w:spacing w:val="0"/>
          <w:w w:val="121"/>
          <w:sz w:val="12"/>
          <w:szCs w:val="12"/>
        </w:rPr>
        <w:t>a</w:t>
      </w:r>
      <w:r>
        <w:rPr>
          <w:rFonts w:cs="Times New Roman" w:hAnsi="Times New Roman" w:eastAsia="Times New Roman" w:ascii="Times New Roman"/>
          <w:color w:val="5B5B5B"/>
          <w:spacing w:val="0"/>
          <w:w w:val="126"/>
          <w:sz w:val="12"/>
          <w:szCs w:val="12"/>
        </w:rPr>
        <w:t>r</w:t>
      </w:r>
      <w:r>
        <w:rPr>
          <w:rFonts w:cs="Times New Roman" w:hAnsi="Times New Roman" w:eastAsia="Times New Roman" w:ascii="Times New Roman"/>
          <w:color w:val="5B5B5B"/>
          <w:spacing w:val="0"/>
          <w:w w:val="86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5B5B5B"/>
          <w:spacing w:val="0"/>
          <w:w w:val="132"/>
          <w:sz w:val="12"/>
          <w:szCs w:val="12"/>
        </w:rPr>
        <w:t>o</w:t>
      </w:r>
      <w:r>
        <w:rPr>
          <w:rFonts w:cs="Times New Roman" w:hAnsi="Times New Roman" w:eastAsia="Times New Roman" w:ascii="Times New Roman"/>
          <w:color w:val="5B5B5B"/>
          <w:spacing w:val="6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707170"/>
          <w:spacing w:val="0"/>
          <w:w w:val="88"/>
          <w:sz w:val="12"/>
          <w:szCs w:val="12"/>
        </w:rPr>
        <w:t>T</w:t>
      </w:r>
      <w:r>
        <w:rPr>
          <w:rFonts w:cs="Times New Roman" w:hAnsi="Times New Roman" w:eastAsia="Times New Roman" w:ascii="Times New Roman"/>
          <w:color w:val="707170"/>
          <w:spacing w:val="0"/>
          <w:w w:val="79"/>
          <w:sz w:val="12"/>
          <w:szCs w:val="12"/>
        </w:rPr>
        <w:t>é&lt;:</w:t>
      </w:r>
      <w:r>
        <w:rPr>
          <w:rFonts w:cs="Times New Roman" w:hAnsi="Times New Roman" w:eastAsia="Times New Roman" w:ascii="Times New Roman"/>
          <w:color w:val="707170"/>
          <w:spacing w:val="0"/>
          <w:w w:val="132"/>
          <w:sz w:val="12"/>
          <w:szCs w:val="12"/>
        </w:rPr>
        <w:t>n</w:t>
      </w:r>
      <w:r>
        <w:rPr>
          <w:rFonts w:cs="Times New Roman" w:hAnsi="Times New Roman" w:eastAsia="Times New Roman" w:ascii="Times New Roman"/>
          <w:color w:val="707170"/>
          <w:spacing w:val="0"/>
          <w:w w:val="86"/>
          <w:sz w:val="12"/>
          <w:szCs w:val="12"/>
        </w:rPr>
        <w:t>l</w:t>
      </w:r>
      <w:r>
        <w:rPr>
          <w:rFonts w:cs="Times New Roman" w:hAnsi="Times New Roman" w:eastAsia="Times New Roman" w:ascii="Times New Roman"/>
          <w:color w:val="707170"/>
          <w:spacing w:val="0"/>
          <w:w w:val="135"/>
          <w:sz w:val="12"/>
          <w:szCs w:val="12"/>
        </w:rPr>
        <w:t>c</w:t>
      </w:r>
      <w:r>
        <w:rPr>
          <w:rFonts w:cs="Times New Roman" w:hAnsi="Times New Roman" w:eastAsia="Times New Roman" w:ascii="Times New Roman"/>
          <w:color w:val="707170"/>
          <w:spacing w:val="0"/>
          <w:w w:val="120"/>
          <w:sz w:val="12"/>
          <w:szCs w:val="12"/>
        </w:rPr>
        <w:t>o</w:t>
      </w:r>
      <w:r>
        <w:rPr>
          <w:rFonts w:cs="Times New Roman" w:hAnsi="Times New Roman" w:eastAsia="Times New Roman" w:ascii="Times New Roman"/>
          <w:color w:val="707170"/>
          <w:spacing w:val="0"/>
          <w:w w:val="72"/>
          <w:sz w:val="12"/>
          <w:szCs w:val="12"/>
        </w:rPr>
        <w:t>.</w:t>
      </w:r>
      <w:r>
        <w:rPr>
          <w:rFonts w:cs="Times New Roman" w:hAnsi="Times New Roman" w:eastAsia="Times New Roman" w:ascii="Times New Roman"/>
          <w:color w:val="707170"/>
          <w:spacing w:val="0"/>
          <w:w w:val="90"/>
          <w:sz w:val="12"/>
          <w:szCs w:val="12"/>
        </w:rPr>
        <w:t>·</w:t>
      </w:r>
      <w:r>
        <w:rPr>
          <w:rFonts w:cs="Times New Roman" w:hAnsi="Times New Roman" w:eastAsia="Times New Roman" w:ascii="Times New Roman"/>
          <w:color w:val="707170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707170"/>
          <w:spacing w:val="-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5B5B5B"/>
          <w:spacing w:val="0"/>
          <w:w w:val="97"/>
          <w:sz w:val="12"/>
          <w:szCs w:val="12"/>
        </w:rPr>
        <w:t>P</w:t>
      </w:r>
      <w:r>
        <w:rPr>
          <w:rFonts w:cs="Times New Roman" w:hAnsi="Times New Roman" w:eastAsia="Times New Roman" w:ascii="Times New Roman"/>
          <w:color w:val="5B5B5B"/>
          <w:spacing w:val="0"/>
          <w:w w:val="121"/>
          <w:sz w:val="12"/>
          <w:szCs w:val="12"/>
        </w:rPr>
        <w:t>a</w:t>
      </w:r>
      <w:r>
        <w:rPr>
          <w:rFonts w:cs="Times New Roman" w:hAnsi="Times New Roman" w:eastAsia="Times New Roman" w:ascii="Times New Roman"/>
          <w:color w:val="5B5B5B"/>
          <w:spacing w:val="0"/>
          <w:w w:val="144"/>
          <w:sz w:val="12"/>
          <w:szCs w:val="12"/>
        </w:rPr>
        <w:t>r</w:t>
      </w:r>
      <w:r>
        <w:rPr>
          <w:rFonts w:cs="Times New Roman" w:hAnsi="Times New Roman" w:eastAsia="Times New Roman" w:ascii="Times New Roman"/>
          <w:color w:val="5B5B5B"/>
          <w:spacing w:val="0"/>
          <w:w w:val="108"/>
          <w:sz w:val="12"/>
          <w:szCs w:val="12"/>
        </w:rPr>
        <w:t>a</w:t>
      </w:r>
      <w:r>
        <w:rPr>
          <w:rFonts w:cs="Times New Roman" w:hAnsi="Times New Roman" w:eastAsia="Times New Roman" w:ascii="Times New Roman"/>
          <w:color w:val="5B5B5B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5B5B5B"/>
          <w:spacing w:val="-1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707170"/>
          <w:spacing w:val="0"/>
          <w:w w:val="100"/>
          <w:sz w:val="12"/>
          <w:szCs w:val="12"/>
        </w:rPr>
        <w:t>s</w:t>
      </w:r>
      <w:r>
        <w:rPr>
          <w:rFonts w:cs="Times New Roman" w:hAnsi="Times New Roman" w:eastAsia="Times New Roman" w:ascii="Times New Roman"/>
          <w:color w:val="404141"/>
          <w:spacing w:val="0"/>
          <w:w w:val="100"/>
          <w:sz w:val="12"/>
          <w:szCs w:val="12"/>
        </w:rPr>
        <w:t>u</w:t>
      </w:r>
      <w:r>
        <w:rPr>
          <w:rFonts w:cs="Times New Roman" w:hAnsi="Times New Roman" w:eastAsia="Times New Roman" w:ascii="Times New Roman"/>
          <w:color w:val="404141"/>
          <w:spacing w:val="28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707170"/>
          <w:spacing w:val="0"/>
          <w:w w:val="108"/>
          <w:sz w:val="12"/>
          <w:szCs w:val="12"/>
        </w:rPr>
        <w:t>c</w:t>
      </w:r>
      <w:r>
        <w:rPr>
          <w:rFonts w:cs="Times New Roman" w:hAnsi="Times New Roman" w:eastAsia="Times New Roman" w:ascii="Times New Roman"/>
          <w:color w:val="707170"/>
          <w:spacing w:val="0"/>
          <w:w w:val="135"/>
          <w:sz w:val="12"/>
          <w:szCs w:val="12"/>
        </w:rPr>
        <w:t>c</w:t>
      </w:r>
      <w:r>
        <w:rPr>
          <w:rFonts w:cs="Times New Roman" w:hAnsi="Times New Roman" w:eastAsia="Times New Roman" w:ascii="Times New Roman"/>
          <w:color w:val="5B5B5B"/>
          <w:spacing w:val="0"/>
          <w:w w:val="120"/>
          <w:sz w:val="12"/>
          <w:szCs w:val="12"/>
        </w:rPr>
        <w:t>n</w:t>
      </w:r>
      <w:r>
        <w:rPr>
          <w:rFonts w:cs="Times New Roman" w:hAnsi="Times New Roman" w:eastAsia="Times New Roman" w:ascii="Times New Roman"/>
          <w:color w:val="707170"/>
          <w:spacing w:val="0"/>
          <w:w w:val="148"/>
          <w:sz w:val="12"/>
          <w:szCs w:val="12"/>
        </w:rPr>
        <w:t>c</w:t>
      </w:r>
      <w:r>
        <w:rPr>
          <w:rFonts w:cs="Times New Roman" w:hAnsi="Times New Roman" w:eastAsia="Times New Roman" w:ascii="Times New Roman"/>
          <w:color w:val="707170"/>
          <w:spacing w:val="0"/>
          <w:w w:val="121"/>
          <w:sz w:val="12"/>
          <w:szCs w:val="12"/>
        </w:rPr>
        <w:t>c</w:t>
      </w:r>
      <w:r>
        <w:rPr>
          <w:rFonts w:cs="Times New Roman" w:hAnsi="Times New Roman" w:eastAsia="Times New Roman" w:ascii="Times New Roman"/>
          <w:color w:val="5B5B5B"/>
          <w:spacing w:val="0"/>
          <w:w w:val="86"/>
          <w:sz w:val="12"/>
          <w:szCs w:val="12"/>
        </w:rPr>
        <w:t>t</w:t>
      </w:r>
      <w:r>
        <w:rPr>
          <w:rFonts w:cs="Times New Roman" w:hAnsi="Times New Roman" w:eastAsia="Times New Roman" w:ascii="Times New Roman"/>
          <w:color w:val="707170"/>
          <w:spacing w:val="0"/>
          <w:w w:val="162"/>
          <w:sz w:val="12"/>
          <w:szCs w:val="12"/>
        </w:rPr>
        <w:t>rr</w:t>
      </w:r>
      <w:r>
        <w:rPr>
          <w:rFonts w:cs="Times New Roman" w:hAnsi="Times New Roman" w:eastAsia="Times New Roman" w:ascii="Times New Roman"/>
          <w:color w:val="5B5B5B"/>
          <w:spacing w:val="0"/>
          <w:w w:val="48"/>
          <w:sz w:val="12"/>
          <w:szCs w:val="12"/>
        </w:rPr>
        <w:t>u</w:t>
      </w:r>
      <w:r>
        <w:rPr>
          <w:rFonts w:cs="Times New Roman" w:hAnsi="Times New Roman" w:eastAsia="Times New Roman" w:ascii="Times New Roman"/>
          <w:color w:val="5B5B5B"/>
          <w:spacing w:val="0"/>
          <w:w w:val="135"/>
          <w:sz w:val="12"/>
          <w:szCs w:val="12"/>
        </w:rPr>
        <w:t>e</w:t>
      </w:r>
      <w:r>
        <w:rPr>
          <w:rFonts w:cs="Times New Roman" w:hAnsi="Times New Roman" w:eastAsia="Times New Roman" w:ascii="Times New Roman"/>
          <w:color w:val="5B5B5B"/>
          <w:spacing w:val="0"/>
          <w:w w:val="120"/>
          <w:sz w:val="12"/>
          <w:szCs w:val="12"/>
        </w:rPr>
        <w:t>n</w:t>
      </w:r>
      <w:r>
        <w:rPr>
          <w:rFonts w:cs="Times New Roman" w:hAnsi="Times New Roman" w:eastAsia="Times New Roman" w:ascii="Times New Roman"/>
          <w:color w:val="707170"/>
          <w:spacing w:val="0"/>
          <w:w w:val="151"/>
          <w:sz w:val="12"/>
          <w:szCs w:val="12"/>
        </w:rPr>
        <w:t>t</w:t>
      </w:r>
      <w:r>
        <w:rPr>
          <w:rFonts w:cs="Times New Roman" w:hAnsi="Times New Roman" w:eastAsia="Times New Roman" w:ascii="Times New Roman"/>
          <w:color w:val="707170"/>
          <w:spacing w:val="0"/>
          <w:w w:val="132"/>
          <w:sz w:val="12"/>
          <w:szCs w:val="12"/>
        </w:rPr>
        <w:t>o</w:t>
      </w:r>
      <w:r>
        <w:rPr>
          <w:rFonts w:cs="Times New Roman" w:hAnsi="Times New Roman" w:eastAsia="Times New Roman" w:ascii="Times New Roman"/>
          <w:color w:val="AEAEAE"/>
          <w:spacing w:val="0"/>
          <w:w w:val="72"/>
          <w:sz w:val="12"/>
          <w:szCs w:val="12"/>
        </w:rPr>
        <w:t>.</w:t>
      </w:r>
      <w:r>
        <w:rPr>
          <w:rFonts w:cs="Times New Roman" w:hAnsi="Times New Roman" w:eastAsia="Times New Roman" w:ascii="Times New Roman"/>
          <w:color w:val="AEAEAE"/>
          <w:spacing w:val="0"/>
          <w:w w:val="72"/>
          <w:sz w:val="12"/>
          <w:szCs w:val="12"/>
        </w:rPr>
        <w:t> </w:t>
      </w:r>
      <w:r>
        <w:rPr>
          <w:rFonts w:cs="Arial" w:hAnsi="Arial" w:eastAsia="Arial" w:ascii="Arial"/>
          <w:color w:val="707170"/>
          <w:spacing w:val="0"/>
          <w:w w:val="75"/>
          <w:sz w:val="11"/>
          <w:szCs w:val="11"/>
        </w:rPr>
        <w:t>F</w:t>
      </w:r>
      <w:r>
        <w:rPr>
          <w:rFonts w:cs="Arial" w:hAnsi="Arial" w:eastAsia="Arial" w:ascii="Arial"/>
          <w:color w:val="707170"/>
          <w:spacing w:val="0"/>
          <w:w w:val="117"/>
          <w:sz w:val="11"/>
          <w:szCs w:val="11"/>
        </w:rPr>
        <w:t>A</w:t>
      </w:r>
      <w:r>
        <w:rPr>
          <w:rFonts w:cs="Arial" w:hAnsi="Arial" w:eastAsia="Arial" w:ascii="Arial"/>
          <w:color w:val="707170"/>
          <w:spacing w:val="0"/>
          <w:w w:val="92"/>
          <w:sz w:val="11"/>
          <w:szCs w:val="11"/>
        </w:rPr>
        <w:t>G</w:t>
      </w:r>
      <w:r>
        <w:rPr>
          <w:rFonts w:cs="Arial" w:hAnsi="Arial" w:eastAsia="Arial" w:ascii="Arial"/>
          <w:color w:val="707170"/>
          <w:spacing w:val="0"/>
          <w:w w:val="117"/>
          <w:sz w:val="11"/>
          <w:szCs w:val="11"/>
        </w:rPr>
        <w:t>C/</w:t>
      </w:r>
      <w:r>
        <w:rPr>
          <w:rFonts w:cs="Arial" w:hAnsi="Arial" w:eastAsia="Arial" w:ascii="Arial"/>
          <w:color w:val="5B5B5B"/>
          <w:spacing w:val="0"/>
          <w:w w:val="94"/>
          <w:sz w:val="11"/>
          <w:szCs w:val="11"/>
        </w:rPr>
        <w:t>a</w:t>
      </w:r>
      <w:r>
        <w:rPr>
          <w:rFonts w:cs="Arial" w:hAnsi="Arial" w:eastAsia="Arial" w:ascii="Arial"/>
          <w:color w:val="707170"/>
          <w:spacing w:val="0"/>
          <w:w w:val="133"/>
          <w:sz w:val="11"/>
          <w:szCs w:val="11"/>
        </w:rPr>
        <w:t>m</w:t>
      </w:r>
      <w:r>
        <w:rPr>
          <w:rFonts w:cs="Arial" w:hAnsi="Arial" w:eastAsia="Arial" w:ascii="Arial"/>
          <w:color w:val="707170"/>
          <w:spacing w:val="0"/>
          <w:w w:val="114"/>
          <w:sz w:val="11"/>
          <w:szCs w:val="11"/>
        </w:rPr>
        <w:t>r"</w:t>
      </w:r>
      <w:r>
        <w:rPr>
          <w:rFonts w:cs="Arial" w:hAnsi="Arial" w:eastAsia="Arial" w:ascii="Arial"/>
          <w:color w:val="000000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lineRule="exact" w:line="120"/>
        <w:ind w:left="786"/>
      </w:pPr>
      <w:r>
        <w:rPr>
          <w:rFonts w:cs="Times New Roman" w:hAnsi="Times New Roman" w:eastAsia="Times New Roman" w:ascii="Times New Roman"/>
          <w:color w:val="707170"/>
          <w:w w:val="91"/>
          <w:sz w:val="12"/>
          <w:szCs w:val="12"/>
        </w:rPr>
        <w:t>A</w:t>
      </w:r>
      <w:r>
        <w:rPr>
          <w:rFonts w:cs="Times New Roman" w:hAnsi="Times New Roman" w:eastAsia="Times New Roman" w:ascii="Times New Roman"/>
          <w:color w:val="707170"/>
          <w:w w:val="126"/>
          <w:sz w:val="12"/>
          <w:szCs w:val="12"/>
        </w:rPr>
        <w:t>r</w:t>
      </w:r>
      <w:r>
        <w:rPr>
          <w:rFonts w:cs="Times New Roman" w:hAnsi="Times New Roman" w:eastAsia="Times New Roman" w:ascii="Times New Roman"/>
          <w:color w:val="707170"/>
          <w:w w:val="121"/>
          <w:sz w:val="12"/>
          <w:szCs w:val="12"/>
        </w:rPr>
        <w:t>c</w:t>
      </w:r>
      <w:r>
        <w:rPr>
          <w:rFonts w:cs="Times New Roman" w:hAnsi="Times New Roman" w:eastAsia="Times New Roman" w:ascii="Times New Roman"/>
          <w:color w:val="707170"/>
          <w:w w:val="120"/>
          <w:sz w:val="12"/>
          <w:szCs w:val="12"/>
        </w:rPr>
        <w:t>h</w:t>
      </w:r>
      <w:r>
        <w:rPr>
          <w:rFonts w:cs="Times New Roman" w:hAnsi="Times New Roman" w:eastAsia="Times New Roman" w:ascii="Times New Roman"/>
          <w:color w:val="707170"/>
          <w:w w:val="108"/>
          <w:sz w:val="12"/>
          <w:szCs w:val="12"/>
        </w:rPr>
        <w:t>iv</w:t>
      </w:r>
      <w:r>
        <w:rPr>
          <w:rFonts w:cs="Times New Roman" w:hAnsi="Times New Roman" w:eastAsia="Times New Roman" w:ascii="Times New Roman"/>
          <w:color w:val="707170"/>
          <w:w w:val="120"/>
          <w:sz w:val="12"/>
          <w:szCs w:val="12"/>
        </w:rPr>
        <w:t>o</w:t>
      </w:r>
      <w:r>
        <w:rPr>
          <w:rFonts w:cs="Times New Roman" w:hAnsi="Times New Roman" w:eastAsia="Times New Roman" w:ascii="Times New Roman"/>
          <w:color w:val="707170"/>
          <w:w w:val="129"/>
          <w:sz w:val="12"/>
          <w:szCs w:val="12"/>
        </w:rPr>
        <w:t>/</w:t>
      </w:r>
      <w:r>
        <w:rPr>
          <w:rFonts w:cs="Times New Roman" w:hAnsi="Times New Roman" w:eastAsia="Times New Roman" w:ascii="Times New Roman"/>
          <w:color w:val="5B5B5B"/>
          <w:w w:val="87"/>
          <w:sz w:val="12"/>
          <w:szCs w:val="12"/>
        </w:rPr>
        <w:t>M</w:t>
      </w:r>
      <w:r>
        <w:rPr>
          <w:rFonts w:cs="Times New Roman" w:hAnsi="Times New Roman" w:eastAsia="Times New Roman" w:ascii="Times New Roman"/>
          <w:color w:val="707170"/>
          <w:w w:val="108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5B5B5B"/>
          <w:w w:val="132"/>
          <w:sz w:val="12"/>
          <w:szCs w:val="12"/>
        </w:rPr>
        <w:t>n</w:t>
      </w:r>
      <w:r>
        <w:rPr>
          <w:rFonts w:cs="Times New Roman" w:hAnsi="Times New Roman" w:eastAsia="Times New Roman" w:ascii="Times New Roman"/>
          <w:color w:val="707170"/>
          <w:w w:val="120"/>
          <w:sz w:val="12"/>
          <w:szCs w:val="12"/>
        </w:rPr>
        <w:t>u</w:t>
      </w:r>
      <w:r>
        <w:rPr>
          <w:rFonts w:cs="Times New Roman" w:hAnsi="Times New Roman" w:eastAsia="Times New Roman" w:ascii="Times New Roman"/>
          <w:color w:val="707170"/>
          <w:w w:val="151"/>
          <w:sz w:val="12"/>
          <w:szCs w:val="12"/>
        </w:rPr>
        <w:t>t</w:t>
      </w:r>
      <w:r>
        <w:rPr>
          <w:rFonts w:cs="Times New Roman" w:hAnsi="Times New Roman" w:eastAsia="Times New Roman" w:ascii="Times New Roman"/>
          <w:color w:val="707170"/>
          <w:w w:val="121"/>
          <w:sz w:val="12"/>
          <w:szCs w:val="12"/>
        </w:rPr>
        <w:t>a</w:t>
      </w:r>
      <w:r>
        <w:rPr>
          <w:rFonts w:cs="Times New Roman" w:hAnsi="Times New Roman" w:eastAsia="Times New Roman" w:ascii="Times New Roman"/>
          <w:color w:val="5B5B5B"/>
          <w:w w:val="144"/>
          <w:sz w:val="12"/>
          <w:szCs w:val="12"/>
        </w:rPr>
        <w:t>r</w:t>
      </w:r>
      <w:r>
        <w:rPr>
          <w:rFonts w:cs="Times New Roman" w:hAnsi="Times New Roman" w:eastAsia="Times New Roman" w:ascii="Times New Roman"/>
          <w:color w:val="707170"/>
          <w:w w:val="64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707170"/>
          <w:w w:val="132"/>
          <w:sz w:val="12"/>
          <w:szCs w:val="12"/>
        </w:rPr>
        <w:t>o</w:t>
      </w:r>
      <w:r>
        <w:rPr>
          <w:rFonts w:cs="Times New Roman" w:hAnsi="Times New Roman" w:eastAsia="Times New Roman" w:ascii="Times New Roman"/>
          <w:color w:val="000000"/>
          <w:w w:val="100"/>
          <w:sz w:val="12"/>
          <w:szCs w:val="12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98"/>
      </w:pPr>
      <w:r>
        <w:pict>
          <v:shape type="#_x0000_t75" style="width:420.48pt;height:30.24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center"/>
        <w:spacing w:before="68"/>
        <w:ind w:left="1450" w:right="1947"/>
      </w:pPr>
      <w:r>
        <w:rPr>
          <w:rFonts w:cs="Arial" w:hAnsi="Arial" w:eastAsia="Arial" w:ascii="Arial"/>
          <w:color w:val="404141"/>
          <w:w w:val="98"/>
          <w:sz w:val="15"/>
          <w:szCs w:val="15"/>
        </w:rPr>
        <w:t>O</w:t>
      </w:r>
      <w:r>
        <w:rPr>
          <w:rFonts w:cs="Arial" w:hAnsi="Arial" w:eastAsia="Arial" w:ascii="Arial"/>
          <w:color w:val="5B5B5B"/>
          <w:w w:val="158"/>
          <w:sz w:val="15"/>
          <w:szCs w:val="15"/>
        </w:rPr>
        <w:t>r</w:t>
      </w:r>
      <w:r>
        <w:rPr>
          <w:rFonts w:cs="Arial" w:hAnsi="Arial" w:eastAsia="Arial" w:ascii="Arial"/>
          <w:color w:val="404141"/>
          <w:w w:val="112"/>
          <w:sz w:val="15"/>
          <w:szCs w:val="15"/>
        </w:rPr>
        <w:t>g</w:t>
      </w:r>
      <w:r>
        <w:rPr>
          <w:rFonts w:cs="Arial" w:hAnsi="Arial" w:eastAsia="Arial" w:ascii="Arial"/>
          <w:color w:val="404141"/>
          <w:w w:val="129"/>
          <w:sz w:val="15"/>
          <w:szCs w:val="15"/>
        </w:rPr>
        <w:t>a</w:t>
      </w:r>
      <w:r>
        <w:rPr>
          <w:rFonts w:cs="Arial" w:hAnsi="Arial" w:eastAsia="Arial" w:ascii="Arial"/>
          <w:color w:val="404141"/>
          <w:w w:val="120"/>
          <w:sz w:val="15"/>
          <w:szCs w:val="15"/>
        </w:rPr>
        <w:t>n</w:t>
      </w:r>
      <w:r>
        <w:rPr>
          <w:rFonts w:cs="Arial" w:hAnsi="Arial" w:eastAsia="Arial" w:ascii="Arial"/>
          <w:color w:val="404141"/>
          <w:w w:val="129"/>
          <w:sz w:val="15"/>
          <w:szCs w:val="15"/>
        </w:rPr>
        <w:t>i</w:t>
      </w:r>
      <w:r>
        <w:rPr>
          <w:rFonts w:cs="Arial" w:hAnsi="Arial" w:eastAsia="Arial" w:ascii="Arial"/>
          <w:color w:val="404141"/>
          <w:w w:val="124"/>
          <w:sz w:val="15"/>
          <w:szCs w:val="15"/>
        </w:rPr>
        <w:t>s</w:t>
      </w:r>
      <w:r>
        <w:rPr>
          <w:rFonts w:cs="Arial" w:hAnsi="Arial" w:eastAsia="Arial" w:ascii="Arial"/>
          <w:color w:val="404141"/>
          <w:w w:val="121"/>
          <w:sz w:val="15"/>
          <w:szCs w:val="15"/>
        </w:rPr>
        <w:t>m</w:t>
      </w:r>
      <w:r>
        <w:rPr>
          <w:rFonts w:cs="Arial" w:hAnsi="Arial" w:eastAsia="Arial" w:ascii="Arial"/>
          <w:color w:val="5B5B5B"/>
          <w:w w:val="129"/>
          <w:sz w:val="15"/>
          <w:szCs w:val="15"/>
        </w:rPr>
        <w:t>o</w:t>
      </w:r>
      <w:r>
        <w:rPr>
          <w:rFonts w:cs="Arial" w:hAnsi="Arial" w:eastAsia="Arial" w:ascii="Arial"/>
          <w:color w:val="5B5B5B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5B5B5B"/>
          <w:spacing w:val="-18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404141"/>
          <w:spacing w:val="0"/>
          <w:w w:val="93"/>
          <w:sz w:val="15"/>
          <w:szCs w:val="15"/>
        </w:rPr>
        <w:t>P</w:t>
      </w:r>
      <w:r>
        <w:rPr>
          <w:rFonts w:cs="Arial" w:hAnsi="Arial" w:eastAsia="Arial" w:ascii="Arial"/>
          <w:color w:val="404141"/>
          <w:spacing w:val="0"/>
          <w:w w:val="120"/>
          <w:sz w:val="15"/>
          <w:szCs w:val="15"/>
        </w:rPr>
        <w:t>ú</w:t>
      </w:r>
      <w:r>
        <w:rPr>
          <w:rFonts w:cs="Arial" w:hAnsi="Arial" w:eastAsia="Arial" w:ascii="Arial"/>
          <w:color w:val="404141"/>
          <w:spacing w:val="0"/>
          <w:w w:val="129"/>
          <w:sz w:val="15"/>
          <w:szCs w:val="15"/>
        </w:rPr>
        <w:t>bli</w:t>
      </w:r>
      <w:r>
        <w:rPr>
          <w:rFonts w:cs="Arial" w:hAnsi="Arial" w:eastAsia="Arial" w:ascii="Arial"/>
          <w:color w:val="5B5B5B"/>
          <w:spacing w:val="0"/>
          <w:w w:val="134"/>
          <w:sz w:val="15"/>
          <w:szCs w:val="15"/>
        </w:rPr>
        <w:t>c</w:t>
      </w:r>
      <w:r>
        <w:rPr>
          <w:rFonts w:cs="Arial" w:hAnsi="Arial" w:eastAsia="Arial" w:ascii="Arial"/>
          <w:color w:val="404141"/>
          <w:spacing w:val="0"/>
          <w:w w:val="129"/>
          <w:sz w:val="15"/>
          <w:szCs w:val="15"/>
        </w:rPr>
        <w:t>o</w:t>
      </w:r>
      <w:r>
        <w:rPr>
          <w:rFonts w:cs="Arial" w:hAnsi="Arial" w:eastAsia="Arial" w:ascii="Arial"/>
          <w:color w:val="404141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404141"/>
          <w:spacing w:val="-18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404141"/>
          <w:spacing w:val="0"/>
          <w:w w:val="93"/>
          <w:sz w:val="15"/>
          <w:szCs w:val="15"/>
        </w:rPr>
        <w:t>D</w:t>
      </w:r>
      <w:r>
        <w:rPr>
          <w:rFonts w:cs="Arial" w:hAnsi="Arial" w:eastAsia="Arial" w:ascii="Arial"/>
          <w:color w:val="404141"/>
          <w:spacing w:val="0"/>
          <w:w w:val="120"/>
          <w:sz w:val="15"/>
          <w:szCs w:val="15"/>
        </w:rPr>
        <w:t>e</w:t>
      </w:r>
      <w:r>
        <w:rPr>
          <w:rFonts w:cs="Arial" w:hAnsi="Arial" w:eastAsia="Arial" w:ascii="Arial"/>
          <w:color w:val="404141"/>
          <w:spacing w:val="0"/>
          <w:w w:val="115"/>
          <w:sz w:val="15"/>
          <w:szCs w:val="15"/>
        </w:rPr>
        <w:t>s</w:t>
      </w:r>
      <w:r>
        <w:rPr>
          <w:rFonts w:cs="Arial" w:hAnsi="Arial" w:eastAsia="Arial" w:ascii="Arial"/>
          <w:color w:val="404141"/>
          <w:spacing w:val="0"/>
          <w:w w:val="124"/>
          <w:sz w:val="15"/>
          <w:szCs w:val="15"/>
        </w:rPr>
        <w:t>c</w:t>
      </w:r>
      <w:r>
        <w:rPr>
          <w:rFonts w:cs="Arial" w:hAnsi="Arial" w:eastAsia="Arial" w:ascii="Arial"/>
          <w:color w:val="404141"/>
          <w:spacing w:val="0"/>
          <w:w w:val="112"/>
          <w:sz w:val="15"/>
          <w:szCs w:val="15"/>
        </w:rPr>
        <w:t>e</w:t>
      </w:r>
      <w:r>
        <w:rPr>
          <w:rFonts w:cs="Arial" w:hAnsi="Arial" w:eastAsia="Arial" w:ascii="Arial"/>
          <w:color w:val="404141"/>
          <w:spacing w:val="0"/>
          <w:w w:val="129"/>
          <w:sz w:val="15"/>
          <w:szCs w:val="15"/>
        </w:rPr>
        <w:t>n</w:t>
      </w:r>
      <w:r>
        <w:rPr>
          <w:rFonts w:cs="Arial" w:hAnsi="Arial" w:eastAsia="Arial" w:ascii="Arial"/>
          <w:color w:val="404141"/>
          <w:spacing w:val="0"/>
          <w:w w:val="173"/>
          <w:sz w:val="15"/>
          <w:szCs w:val="15"/>
        </w:rPr>
        <w:t>t</w:t>
      </w:r>
      <w:r>
        <w:rPr>
          <w:rFonts w:cs="Arial" w:hAnsi="Arial" w:eastAsia="Arial" w:ascii="Arial"/>
          <w:color w:val="404141"/>
          <w:spacing w:val="0"/>
          <w:w w:val="129"/>
          <w:sz w:val="15"/>
          <w:szCs w:val="15"/>
        </w:rPr>
        <w:t>r</w:t>
      </w:r>
      <w:r>
        <w:rPr>
          <w:rFonts w:cs="Arial" w:hAnsi="Arial" w:eastAsia="Arial" w:ascii="Arial"/>
          <w:color w:val="404141"/>
          <w:spacing w:val="0"/>
          <w:w w:val="112"/>
          <w:sz w:val="15"/>
          <w:szCs w:val="15"/>
        </w:rPr>
        <w:t>a</w:t>
      </w:r>
      <w:r>
        <w:rPr>
          <w:rFonts w:cs="Arial" w:hAnsi="Arial" w:eastAsia="Arial" w:ascii="Arial"/>
          <w:color w:val="404141"/>
          <w:spacing w:val="0"/>
          <w:w w:val="151"/>
          <w:sz w:val="15"/>
          <w:szCs w:val="15"/>
        </w:rPr>
        <w:t>l</w:t>
      </w:r>
      <w:r>
        <w:rPr>
          <w:rFonts w:cs="Arial" w:hAnsi="Arial" w:eastAsia="Arial" w:ascii="Arial"/>
          <w:color w:val="404141"/>
          <w:spacing w:val="0"/>
          <w:w w:val="129"/>
          <w:sz w:val="15"/>
          <w:szCs w:val="15"/>
        </w:rPr>
        <w:t>i</w:t>
      </w:r>
      <w:r>
        <w:rPr>
          <w:rFonts w:cs="Arial" w:hAnsi="Arial" w:eastAsia="Arial" w:ascii="Arial"/>
          <w:color w:val="404141"/>
          <w:spacing w:val="0"/>
          <w:w w:val="134"/>
          <w:sz w:val="15"/>
          <w:szCs w:val="15"/>
        </w:rPr>
        <w:t>z</w:t>
      </w:r>
      <w:r>
        <w:rPr>
          <w:rFonts w:cs="Arial" w:hAnsi="Arial" w:eastAsia="Arial" w:ascii="Arial"/>
          <w:color w:val="5B5B5B"/>
          <w:spacing w:val="0"/>
          <w:w w:val="112"/>
          <w:sz w:val="15"/>
          <w:szCs w:val="15"/>
        </w:rPr>
        <w:t>a</w:t>
      </w:r>
      <w:r>
        <w:rPr>
          <w:rFonts w:cs="Arial" w:hAnsi="Arial" w:eastAsia="Arial" w:ascii="Arial"/>
          <w:color w:val="404141"/>
          <w:spacing w:val="0"/>
          <w:w w:val="129"/>
          <w:sz w:val="15"/>
          <w:szCs w:val="15"/>
        </w:rPr>
        <w:t>d</w:t>
      </w:r>
      <w:r>
        <w:rPr>
          <w:rFonts w:cs="Arial" w:hAnsi="Arial" w:eastAsia="Arial" w:ascii="Arial"/>
          <w:color w:val="404141"/>
          <w:spacing w:val="0"/>
          <w:w w:val="138"/>
          <w:sz w:val="15"/>
          <w:szCs w:val="15"/>
        </w:rPr>
        <w:t>o</w:t>
      </w:r>
      <w:r>
        <w:rPr>
          <w:rFonts w:cs="Arial" w:hAnsi="Arial" w:eastAsia="Arial" w:ascii="Arial"/>
          <w:color w:val="404141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404141"/>
          <w:spacing w:val="-18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404141"/>
          <w:spacing w:val="0"/>
          <w:w w:val="103"/>
          <w:sz w:val="15"/>
          <w:szCs w:val="15"/>
        </w:rPr>
        <w:t>p</w:t>
      </w:r>
      <w:r>
        <w:rPr>
          <w:rFonts w:cs="Arial" w:hAnsi="Arial" w:eastAsia="Arial" w:ascii="Arial"/>
          <w:color w:val="5B5B5B"/>
          <w:spacing w:val="0"/>
          <w:w w:val="120"/>
          <w:sz w:val="15"/>
          <w:szCs w:val="15"/>
        </w:rPr>
        <w:t>a</w:t>
      </w:r>
      <w:r>
        <w:rPr>
          <w:rFonts w:cs="Arial" w:hAnsi="Arial" w:eastAsia="Arial" w:ascii="Arial"/>
          <w:color w:val="404141"/>
          <w:spacing w:val="0"/>
          <w:w w:val="158"/>
          <w:sz w:val="15"/>
          <w:szCs w:val="15"/>
        </w:rPr>
        <w:t>r</w:t>
      </w:r>
      <w:r>
        <w:rPr>
          <w:rFonts w:cs="Arial" w:hAnsi="Arial" w:eastAsia="Arial" w:ascii="Arial"/>
          <w:color w:val="5B5B5B"/>
          <w:spacing w:val="0"/>
          <w:w w:val="103"/>
          <w:sz w:val="15"/>
          <w:szCs w:val="15"/>
        </w:rPr>
        <w:t>a</w:t>
      </w:r>
      <w:r>
        <w:rPr>
          <w:rFonts w:cs="Arial" w:hAnsi="Arial" w:eastAsia="Arial" w:ascii="Arial"/>
          <w:color w:val="5B5B5B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5B5B5B"/>
          <w:spacing w:val="-11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404141"/>
          <w:spacing w:val="0"/>
          <w:w w:val="64"/>
          <w:sz w:val="15"/>
          <w:szCs w:val="15"/>
        </w:rPr>
        <w:t>l</w:t>
      </w:r>
      <w:r>
        <w:rPr>
          <w:rFonts w:cs="Arial" w:hAnsi="Arial" w:eastAsia="Arial" w:ascii="Arial"/>
          <w:color w:val="404141"/>
          <w:spacing w:val="0"/>
          <w:w w:val="120"/>
          <w:sz w:val="15"/>
          <w:szCs w:val="15"/>
        </w:rPr>
        <w:t>a</w:t>
      </w:r>
      <w:r>
        <w:rPr>
          <w:rFonts w:cs="Arial" w:hAnsi="Arial" w:eastAsia="Arial" w:ascii="Arial"/>
          <w:color w:val="404141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404141"/>
          <w:spacing w:val="-4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404141"/>
          <w:spacing w:val="0"/>
          <w:w w:val="86"/>
          <w:sz w:val="15"/>
          <w:szCs w:val="15"/>
        </w:rPr>
        <w:t>P</w:t>
      </w:r>
      <w:r>
        <w:rPr>
          <w:rFonts w:cs="Arial" w:hAnsi="Arial" w:eastAsia="Arial" w:ascii="Arial"/>
          <w:color w:val="404141"/>
          <w:spacing w:val="0"/>
          <w:w w:val="144"/>
          <w:sz w:val="15"/>
          <w:szCs w:val="15"/>
        </w:rPr>
        <w:t>r</w:t>
      </w:r>
      <w:r>
        <w:rPr>
          <w:rFonts w:cs="Arial" w:hAnsi="Arial" w:eastAsia="Arial" w:ascii="Arial"/>
          <w:color w:val="404141"/>
          <w:spacing w:val="0"/>
          <w:w w:val="120"/>
          <w:sz w:val="15"/>
          <w:szCs w:val="15"/>
        </w:rPr>
        <w:t>e</w:t>
      </w:r>
      <w:r>
        <w:rPr>
          <w:rFonts w:cs="Arial" w:hAnsi="Arial" w:eastAsia="Arial" w:ascii="Arial"/>
          <w:color w:val="5B5B5B"/>
          <w:spacing w:val="0"/>
          <w:w w:val="115"/>
          <w:sz w:val="15"/>
          <w:szCs w:val="15"/>
        </w:rPr>
        <w:t>s</w:t>
      </w:r>
      <w:r>
        <w:rPr>
          <w:rFonts w:cs="Arial" w:hAnsi="Arial" w:eastAsia="Arial" w:ascii="Arial"/>
          <w:color w:val="404141"/>
          <w:spacing w:val="0"/>
          <w:w w:val="173"/>
          <w:sz w:val="15"/>
          <w:szCs w:val="15"/>
        </w:rPr>
        <w:t>t</w:t>
      </w:r>
      <w:r>
        <w:rPr>
          <w:rFonts w:cs="Arial" w:hAnsi="Arial" w:eastAsia="Arial" w:ascii="Arial"/>
          <w:color w:val="404141"/>
          <w:spacing w:val="0"/>
          <w:w w:val="112"/>
          <w:sz w:val="15"/>
          <w:szCs w:val="15"/>
        </w:rPr>
        <w:t>a</w:t>
      </w:r>
      <w:r>
        <w:rPr>
          <w:rFonts w:cs="Arial" w:hAnsi="Arial" w:eastAsia="Arial" w:ascii="Arial"/>
          <w:color w:val="404141"/>
          <w:spacing w:val="0"/>
          <w:w w:val="124"/>
          <w:sz w:val="15"/>
          <w:szCs w:val="15"/>
        </w:rPr>
        <w:t>c</w:t>
      </w:r>
      <w:r>
        <w:rPr>
          <w:rFonts w:cs="Arial" w:hAnsi="Arial" w:eastAsia="Arial" w:ascii="Arial"/>
          <w:color w:val="5B5B5B"/>
          <w:spacing w:val="0"/>
          <w:w w:val="129"/>
          <w:sz w:val="15"/>
          <w:szCs w:val="15"/>
        </w:rPr>
        <w:t>i</w:t>
      </w:r>
      <w:r>
        <w:rPr>
          <w:rFonts w:cs="Arial" w:hAnsi="Arial" w:eastAsia="Arial" w:ascii="Arial"/>
          <w:color w:val="404141"/>
          <w:spacing w:val="0"/>
          <w:w w:val="138"/>
          <w:sz w:val="15"/>
          <w:szCs w:val="15"/>
        </w:rPr>
        <w:t>ó</w:t>
      </w:r>
      <w:r>
        <w:rPr>
          <w:rFonts w:cs="Arial" w:hAnsi="Arial" w:eastAsia="Arial" w:ascii="Arial"/>
          <w:color w:val="404141"/>
          <w:spacing w:val="0"/>
          <w:w w:val="112"/>
          <w:sz w:val="15"/>
          <w:szCs w:val="15"/>
        </w:rPr>
        <w:t>n</w:t>
      </w:r>
      <w:r>
        <w:rPr>
          <w:rFonts w:cs="Arial" w:hAnsi="Arial" w:eastAsia="Arial" w:ascii="Arial"/>
          <w:color w:val="404141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404141"/>
          <w:spacing w:val="-11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sz w:val="15"/>
          <w:szCs w:val="15"/>
        </w:rPr>
        <w:t>d</w:t>
      </w:r>
      <w:r>
        <w:rPr>
          <w:rFonts w:cs="Arial" w:hAnsi="Arial" w:eastAsia="Arial" w:ascii="Arial"/>
          <w:color w:val="404141"/>
          <w:spacing w:val="0"/>
          <w:w w:val="100"/>
          <w:sz w:val="15"/>
          <w:szCs w:val="15"/>
        </w:rPr>
        <w:t>e</w:t>
      </w:r>
      <w:r>
        <w:rPr>
          <w:rFonts w:cs="Arial" w:hAnsi="Arial" w:eastAsia="Arial" w:ascii="Arial"/>
          <w:color w:val="404141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404141"/>
          <w:spacing w:val="9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404141"/>
          <w:spacing w:val="0"/>
          <w:w w:val="64"/>
          <w:sz w:val="15"/>
          <w:szCs w:val="15"/>
        </w:rPr>
        <w:t>l</w:t>
      </w:r>
      <w:r>
        <w:rPr>
          <w:rFonts w:cs="Arial" w:hAnsi="Arial" w:eastAsia="Arial" w:ascii="Arial"/>
          <w:color w:val="404141"/>
          <w:spacing w:val="0"/>
          <w:w w:val="138"/>
          <w:sz w:val="15"/>
          <w:szCs w:val="15"/>
        </w:rPr>
        <w:t>o</w:t>
      </w:r>
      <w:r>
        <w:rPr>
          <w:rFonts w:cs="Arial" w:hAnsi="Arial" w:eastAsia="Arial" w:ascii="Arial"/>
          <w:color w:val="404141"/>
          <w:spacing w:val="0"/>
          <w:w w:val="115"/>
          <w:sz w:val="15"/>
          <w:szCs w:val="15"/>
        </w:rPr>
        <w:t>s</w:t>
      </w:r>
      <w:r>
        <w:rPr>
          <w:rFonts w:cs="Arial" w:hAnsi="Arial" w:eastAsia="Arial" w:ascii="Arial"/>
          <w:color w:val="404141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404141"/>
          <w:spacing w:val="-18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404141"/>
          <w:spacing w:val="0"/>
          <w:w w:val="86"/>
          <w:sz w:val="15"/>
          <w:szCs w:val="15"/>
        </w:rPr>
        <w:t>S</w:t>
      </w:r>
      <w:r>
        <w:rPr>
          <w:rFonts w:cs="Arial" w:hAnsi="Arial" w:eastAsia="Arial" w:ascii="Arial"/>
          <w:color w:val="404141"/>
          <w:spacing w:val="0"/>
          <w:w w:val="120"/>
          <w:sz w:val="15"/>
          <w:szCs w:val="15"/>
        </w:rPr>
        <w:t>e</w:t>
      </w:r>
      <w:r>
        <w:rPr>
          <w:rFonts w:cs="Arial" w:hAnsi="Arial" w:eastAsia="Arial" w:ascii="Arial"/>
          <w:color w:val="404141"/>
          <w:spacing w:val="0"/>
          <w:w w:val="144"/>
          <w:sz w:val="15"/>
          <w:szCs w:val="15"/>
        </w:rPr>
        <w:t>r</w:t>
      </w:r>
      <w:r>
        <w:rPr>
          <w:rFonts w:cs="Arial" w:hAnsi="Arial" w:eastAsia="Arial" w:ascii="Arial"/>
          <w:color w:val="404141"/>
          <w:spacing w:val="0"/>
          <w:w w:val="134"/>
          <w:sz w:val="15"/>
          <w:szCs w:val="15"/>
        </w:rPr>
        <w:t>v</w:t>
      </w:r>
      <w:r>
        <w:rPr>
          <w:rFonts w:cs="Arial" w:hAnsi="Arial" w:eastAsia="Arial" w:ascii="Arial"/>
          <w:color w:val="404141"/>
          <w:spacing w:val="0"/>
          <w:w w:val="129"/>
          <w:sz w:val="15"/>
          <w:szCs w:val="15"/>
        </w:rPr>
        <w:t>i</w:t>
      </w:r>
      <w:r>
        <w:rPr>
          <w:rFonts w:cs="Arial" w:hAnsi="Arial" w:eastAsia="Arial" w:ascii="Arial"/>
          <w:color w:val="5B5B5B"/>
          <w:spacing w:val="0"/>
          <w:w w:val="124"/>
          <w:sz w:val="15"/>
          <w:szCs w:val="15"/>
        </w:rPr>
        <w:t>c</w:t>
      </w:r>
      <w:r>
        <w:rPr>
          <w:rFonts w:cs="Arial" w:hAnsi="Arial" w:eastAsia="Arial" w:ascii="Arial"/>
          <w:color w:val="404141"/>
          <w:spacing w:val="0"/>
          <w:w w:val="129"/>
          <w:sz w:val="15"/>
          <w:szCs w:val="15"/>
        </w:rPr>
        <w:t>i</w:t>
      </w:r>
      <w:r>
        <w:rPr>
          <w:rFonts w:cs="Arial" w:hAnsi="Arial" w:eastAsia="Arial" w:ascii="Arial"/>
          <w:color w:val="404141"/>
          <w:spacing w:val="0"/>
          <w:w w:val="138"/>
          <w:sz w:val="15"/>
          <w:szCs w:val="15"/>
        </w:rPr>
        <w:t>o</w:t>
      </w:r>
      <w:r>
        <w:rPr>
          <w:rFonts w:cs="Arial" w:hAnsi="Arial" w:eastAsia="Arial" w:ascii="Arial"/>
          <w:color w:val="404141"/>
          <w:spacing w:val="0"/>
          <w:w w:val="105"/>
          <w:sz w:val="15"/>
          <w:szCs w:val="15"/>
        </w:rPr>
        <w:t>s</w:t>
      </w:r>
      <w:r>
        <w:rPr>
          <w:rFonts w:cs="Arial" w:hAnsi="Arial" w:eastAsia="Arial" w:ascii="Arial"/>
          <w:color w:val="404141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404141"/>
          <w:spacing w:val="-18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sz w:val="15"/>
          <w:szCs w:val="15"/>
        </w:rPr>
        <w:t>d</w:t>
      </w:r>
      <w:r>
        <w:rPr>
          <w:rFonts w:cs="Arial" w:hAnsi="Arial" w:eastAsia="Arial" w:ascii="Arial"/>
          <w:color w:val="404141"/>
          <w:spacing w:val="0"/>
          <w:w w:val="100"/>
          <w:sz w:val="15"/>
          <w:szCs w:val="15"/>
        </w:rPr>
        <w:t>e</w:t>
      </w:r>
      <w:r>
        <w:rPr>
          <w:rFonts w:cs="Arial" w:hAnsi="Arial" w:eastAsia="Arial" w:ascii="Arial"/>
          <w:color w:val="404141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404141"/>
          <w:spacing w:val="16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sz w:val="15"/>
          <w:szCs w:val="15"/>
        </w:rPr>
        <w:t>A</w:t>
      </w:r>
      <w:r>
        <w:rPr>
          <w:rFonts w:cs="Arial" w:hAnsi="Arial" w:eastAsia="Arial" w:ascii="Arial"/>
          <w:color w:val="404141"/>
          <w:spacing w:val="0"/>
          <w:w w:val="129"/>
          <w:sz w:val="15"/>
          <w:szCs w:val="15"/>
        </w:rPr>
        <w:t>gu</w:t>
      </w:r>
      <w:r>
        <w:rPr>
          <w:rFonts w:cs="Arial" w:hAnsi="Arial" w:eastAsia="Arial" w:ascii="Arial"/>
          <w:color w:val="5B5B5B"/>
          <w:spacing w:val="0"/>
          <w:w w:val="120"/>
          <w:sz w:val="15"/>
          <w:szCs w:val="15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center"/>
        <w:spacing w:before="19"/>
        <w:ind w:left="2136" w:right="2633"/>
      </w:pPr>
      <w:r>
        <w:rPr>
          <w:rFonts w:cs="Arial" w:hAnsi="Arial" w:eastAsia="Arial" w:ascii="Arial"/>
          <w:color w:val="404141"/>
          <w:w w:val="86"/>
          <w:sz w:val="15"/>
          <w:szCs w:val="15"/>
        </w:rPr>
        <w:t>P</w:t>
      </w:r>
      <w:r>
        <w:rPr>
          <w:rFonts w:cs="Arial" w:hAnsi="Arial" w:eastAsia="Arial" w:ascii="Arial"/>
          <w:color w:val="404141"/>
          <w:w w:val="129"/>
          <w:sz w:val="15"/>
          <w:szCs w:val="15"/>
        </w:rPr>
        <w:t>o</w:t>
      </w:r>
      <w:r>
        <w:rPr>
          <w:rFonts w:cs="Arial" w:hAnsi="Arial" w:eastAsia="Arial" w:ascii="Arial"/>
          <w:color w:val="404141"/>
          <w:w w:val="155"/>
          <w:sz w:val="15"/>
          <w:szCs w:val="15"/>
        </w:rPr>
        <w:t>t</w:t>
      </w:r>
      <w:r>
        <w:rPr>
          <w:rFonts w:cs="Arial" w:hAnsi="Arial" w:eastAsia="Arial" w:ascii="Arial"/>
          <w:color w:val="404141"/>
          <w:w w:val="112"/>
          <w:sz w:val="15"/>
          <w:szCs w:val="15"/>
        </w:rPr>
        <w:t>a</w:t>
      </w:r>
      <w:r>
        <w:rPr>
          <w:rFonts w:cs="Arial" w:hAnsi="Arial" w:eastAsia="Arial" w:ascii="Arial"/>
          <w:color w:val="404141"/>
          <w:w w:val="138"/>
          <w:sz w:val="15"/>
          <w:szCs w:val="15"/>
        </w:rPr>
        <w:t>b</w:t>
      </w:r>
      <w:r>
        <w:rPr>
          <w:rFonts w:cs="Arial" w:hAnsi="Arial" w:eastAsia="Arial" w:ascii="Arial"/>
          <w:color w:val="404141"/>
          <w:w w:val="129"/>
          <w:sz w:val="15"/>
          <w:szCs w:val="15"/>
        </w:rPr>
        <w:t>l</w:t>
      </w:r>
      <w:r>
        <w:rPr>
          <w:rFonts w:cs="Arial" w:hAnsi="Arial" w:eastAsia="Arial" w:ascii="Arial"/>
          <w:color w:val="404141"/>
          <w:w w:val="120"/>
          <w:sz w:val="15"/>
          <w:szCs w:val="15"/>
        </w:rPr>
        <w:t>e</w:t>
      </w:r>
      <w:r>
        <w:rPr>
          <w:rFonts w:cs="Arial" w:hAnsi="Arial" w:eastAsia="Arial" w:ascii="Arial"/>
          <w:color w:val="5B5B5B"/>
          <w:w w:val="121"/>
          <w:sz w:val="15"/>
          <w:szCs w:val="15"/>
        </w:rPr>
        <w:t>,</w:t>
      </w:r>
      <w:r>
        <w:rPr>
          <w:rFonts w:cs="Arial" w:hAnsi="Arial" w:eastAsia="Arial" w:ascii="Arial"/>
          <w:color w:val="5B5B5B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5B5B5B"/>
          <w:spacing w:val="-18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404141"/>
          <w:spacing w:val="0"/>
          <w:w w:val="108"/>
          <w:sz w:val="15"/>
          <w:szCs w:val="15"/>
        </w:rPr>
        <w:t>A</w:t>
      </w:r>
      <w:r>
        <w:rPr>
          <w:rFonts w:cs="Arial" w:hAnsi="Arial" w:eastAsia="Arial" w:ascii="Arial"/>
          <w:color w:val="5B5B5B"/>
          <w:spacing w:val="0"/>
          <w:w w:val="129"/>
          <w:sz w:val="15"/>
          <w:szCs w:val="15"/>
        </w:rPr>
        <w:t>l</w:t>
      </w:r>
      <w:r>
        <w:rPr>
          <w:rFonts w:cs="Arial" w:hAnsi="Arial" w:eastAsia="Arial" w:ascii="Arial"/>
          <w:color w:val="404141"/>
          <w:spacing w:val="0"/>
          <w:w w:val="124"/>
          <w:sz w:val="15"/>
          <w:szCs w:val="15"/>
        </w:rPr>
        <w:t>c</w:t>
      </w:r>
      <w:r>
        <w:rPr>
          <w:rFonts w:cs="Arial" w:hAnsi="Arial" w:eastAsia="Arial" w:ascii="Arial"/>
          <w:color w:val="5B5B5B"/>
          <w:spacing w:val="0"/>
          <w:w w:val="120"/>
          <w:sz w:val="15"/>
          <w:szCs w:val="15"/>
        </w:rPr>
        <w:t>a</w:t>
      </w:r>
      <w:r>
        <w:rPr>
          <w:rFonts w:cs="Arial" w:hAnsi="Arial" w:eastAsia="Arial" w:ascii="Arial"/>
          <w:color w:val="404141"/>
          <w:spacing w:val="0"/>
          <w:w w:val="120"/>
          <w:sz w:val="15"/>
          <w:szCs w:val="15"/>
        </w:rPr>
        <w:t>n</w:t>
      </w:r>
      <w:r>
        <w:rPr>
          <w:rFonts w:cs="Arial" w:hAnsi="Arial" w:eastAsia="Arial" w:ascii="Arial"/>
          <w:color w:val="404141"/>
          <w:spacing w:val="0"/>
          <w:w w:val="155"/>
          <w:sz w:val="15"/>
          <w:szCs w:val="15"/>
        </w:rPr>
        <w:t>t</w:t>
      </w:r>
      <w:r>
        <w:rPr>
          <w:rFonts w:cs="Arial" w:hAnsi="Arial" w:eastAsia="Arial" w:ascii="Arial"/>
          <w:color w:val="404141"/>
          <w:spacing w:val="0"/>
          <w:w w:val="112"/>
          <w:sz w:val="15"/>
          <w:szCs w:val="15"/>
        </w:rPr>
        <w:t>a</w:t>
      </w:r>
      <w:r>
        <w:rPr>
          <w:rFonts w:cs="Arial" w:hAnsi="Arial" w:eastAsia="Arial" w:ascii="Arial"/>
          <w:color w:val="404141"/>
          <w:spacing w:val="0"/>
          <w:w w:val="158"/>
          <w:sz w:val="15"/>
          <w:szCs w:val="15"/>
        </w:rPr>
        <w:t>r</w:t>
      </w:r>
      <w:r>
        <w:rPr>
          <w:rFonts w:cs="Arial" w:hAnsi="Arial" w:eastAsia="Arial" w:ascii="Arial"/>
          <w:color w:val="404141"/>
          <w:spacing w:val="0"/>
          <w:w w:val="108"/>
          <w:sz w:val="15"/>
          <w:szCs w:val="15"/>
        </w:rPr>
        <w:t>i</w:t>
      </w:r>
      <w:r>
        <w:rPr>
          <w:rFonts w:cs="Arial" w:hAnsi="Arial" w:eastAsia="Arial" w:ascii="Arial"/>
          <w:color w:val="404141"/>
          <w:spacing w:val="0"/>
          <w:w w:val="129"/>
          <w:sz w:val="15"/>
          <w:szCs w:val="15"/>
        </w:rPr>
        <w:t>l</w:t>
      </w:r>
      <w:r>
        <w:rPr>
          <w:rFonts w:cs="Arial" w:hAnsi="Arial" w:eastAsia="Arial" w:ascii="Arial"/>
          <w:color w:val="404141"/>
          <w:spacing w:val="0"/>
          <w:w w:val="151"/>
          <w:sz w:val="15"/>
          <w:szCs w:val="15"/>
        </w:rPr>
        <w:t>l</w:t>
      </w:r>
      <w:r>
        <w:rPr>
          <w:rFonts w:cs="Arial" w:hAnsi="Arial" w:eastAsia="Arial" w:ascii="Arial"/>
          <w:color w:val="5B5B5B"/>
          <w:spacing w:val="0"/>
          <w:w w:val="120"/>
          <w:sz w:val="15"/>
          <w:szCs w:val="15"/>
        </w:rPr>
        <w:t>a</w:t>
      </w:r>
      <w:r>
        <w:rPr>
          <w:rFonts w:cs="Arial" w:hAnsi="Arial" w:eastAsia="Arial" w:ascii="Arial"/>
          <w:color w:val="404141"/>
          <w:spacing w:val="0"/>
          <w:w w:val="129"/>
          <w:sz w:val="15"/>
          <w:szCs w:val="15"/>
        </w:rPr>
        <w:t>d</w:t>
      </w:r>
      <w:r>
        <w:rPr>
          <w:rFonts w:cs="Arial" w:hAnsi="Arial" w:eastAsia="Arial" w:ascii="Arial"/>
          <w:color w:val="404141"/>
          <w:spacing w:val="0"/>
          <w:w w:val="138"/>
          <w:sz w:val="15"/>
          <w:szCs w:val="15"/>
        </w:rPr>
        <w:t>o</w:t>
      </w:r>
      <w:r>
        <w:rPr>
          <w:rFonts w:cs="Arial" w:hAnsi="Arial" w:eastAsia="Arial" w:ascii="Arial"/>
          <w:color w:val="404141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404141"/>
          <w:spacing w:val="-18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sz w:val="16"/>
          <w:szCs w:val="16"/>
        </w:rPr>
        <w:t>y</w:t>
      </w:r>
      <w:r>
        <w:rPr>
          <w:rFonts w:cs="Arial" w:hAnsi="Arial" w:eastAsia="Arial" w:ascii="Arial"/>
          <w:color w:val="404141"/>
          <w:spacing w:val="26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404141"/>
          <w:spacing w:val="0"/>
          <w:w w:val="86"/>
          <w:sz w:val="15"/>
          <w:szCs w:val="15"/>
        </w:rPr>
        <w:t>S</w:t>
      </w:r>
      <w:r>
        <w:rPr>
          <w:rFonts w:cs="Arial" w:hAnsi="Arial" w:eastAsia="Arial" w:ascii="Arial"/>
          <w:color w:val="404141"/>
          <w:spacing w:val="0"/>
          <w:w w:val="112"/>
          <w:sz w:val="15"/>
          <w:szCs w:val="15"/>
        </w:rPr>
        <w:t>a</w:t>
      </w:r>
      <w:r>
        <w:rPr>
          <w:rFonts w:cs="Arial" w:hAnsi="Arial" w:eastAsia="Arial" w:ascii="Arial"/>
          <w:color w:val="404141"/>
          <w:spacing w:val="0"/>
          <w:w w:val="129"/>
          <w:sz w:val="15"/>
          <w:szCs w:val="15"/>
        </w:rPr>
        <w:t>n</w:t>
      </w:r>
      <w:r>
        <w:rPr>
          <w:rFonts w:cs="Arial" w:hAnsi="Arial" w:eastAsia="Arial" w:ascii="Arial"/>
          <w:color w:val="5B5B5B"/>
          <w:spacing w:val="0"/>
          <w:w w:val="120"/>
          <w:sz w:val="15"/>
          <w:szCs w:val="15"/>
        </w:rPr>
        <w:t>e</w:t>
      </w:r>
      <w:r>
        <w:rPr>
          <w:rFonts w:cs="Arial" w:hAnsi="Arial" w:eastAsia="Arial" w:ascii="Arial"/>
          <w:color w:val="404141"/>
          <w:spacing w:val="0"/>
          <w:w w:val="120"/>
          <w:sz w:val="15"/>
          <w:szCs w:val="15"/>
        </w:rPr>
        <w:t>a</w:t>
      </w:r>
      <w:r>
        <w:rPr>
          <w:rFonts w:cs="Arial" w:hAnsi="Arial" w:eastAsia="Arial" w:ascii="Arial"/>
          <w:color w:val="404141"/>
          <w:spacing w:val="0"/>
          <w:w w:val="126"/>
          <w:sz w:val="15"/>
          <w:szCs w:val="15"/>
        </w:rPr>
        <w:t>m</w:t>
      </w:r>
      <w:r>
        <w:rPr>
          <w:rFonts w:cs="Arial" w:hAnsi="Arial" w:eastAsia="Arial" w:ascii="Arial"/>
          <w:color w:val="404141"/>
          <w:spacing w:val="0"/>
          <w:w w:val="129"/>
          <w:sz w:val="15"/>
          <w:szCs w:val="15"/>
        </w:rPr>
        <w:t>i</w:t>
      </w:r>
      <w:r>
        <w:rPr>
          <w:rFonts w:cs="Arial" w:hAnsi="Arial" w:eastAsia="Arial" w:ascii="Arial"/>
          <w:color w:val="404141"/>
          <w:spacing w:val="0"/>
          <w:w w:val="120"/>
          <w:sz w:val="15"/>
          <w:szCs w:val="15"/>
        </w:rPr>
        <w:t>e</w:t>
      </w:r>
      <w:r>
        <w:rPr>
          <w:rFonts w:cs="Arial" w:hAnsi="Arial" w:eastAsia="Arial" w:ascii="Arial"/>
          <w:color w:val="404141"/>
          <w:spacing w:val="0"/>
          <w:w w:val="129"/>
          <w:sz w:val="15"/>
          <w:szCs w:val="15"/>
        </w:rPr>
        <w:t>n</w:t>
      </w:r>
      <w:r>
        <w:rPr>
          <w:rFonts w:cs="Arial" w:hAnsi="Arial" w:eastAsia="Arial" w:ascii="Arial"/>
          <w:color w:val="404141"/>
          <w:spacing w:val="0"/>
          <w:w w:val="173"/>
          <w:sz w:val="15"/>
          <w:szCs w:val="15"/>
        </w:rPr>
        <w:t>t</w:t>
      </w:r>
      <w:r>
        <w:rPr>
          <w:rFonts w:cs="Arial" w:hAnsi="Arial" w:eastAsia="Arial" w:ascii="Arial"/>
          <w:color w:val="5B5B5B"/>
          <w:spacing w:val="0"/>
          <w:w w:val="129"/>
          <w:sz w:val="15"/>
          <w:szCs w:val="15"/>
        </w:rPr>
        <w:t>o</w:t>
      </w:r>
      <w:r>
        <w:rPr>
          <w:rFonts w:cs="Arial" w:hAnsi="Arial" w:eastAsia="Arial" w:ascii="Arial"/>
          <w:color w:val="5B5B5B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5B5B5B"/>
          <w:spacing w:val="-18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404141"/>
          <w:spacing w:val="0"/>
          <w:w w:val="116"/>
          <w:sz w:val="15"/>
          <w:szCs w:val="15"/>
        </w:rPr>
        <w:t>d</w:t>
      </w:r>
      <w:r>
        <w:rPr>
          <w:rFonts w:cs="Arial" w:hAnsi="Arial" w:eastAsia="Arial" w:ascii="Arial"/>
          <w:color w:val="5B5B5B"/>
          <w:spacing w:val="0"/>
          <w:w w:val="116"/>
          <w:sz w:val="15"/>
          <w:szCs w:val="15"/>
        </w:rPr>
        <w:t>e</w:t>
      </w:r>
      <w:r>
        <w:rPr>
          <w:rFonts w:cs="Arial" w:hAnsi="Arial" w:eastAsia="Arial" w:ascii="Arial"/>
          <w:color w:val="5B5B5B"/>
          <w:spacing w:val="17"/>
          <w:w w:val="116"/>
          <w:sz w:val="15"/>
          <w:szCs w:val="15"/>
        </w:rPr>
        <w:t> </w:t>
      </w:r>
      <w:r>
        <w:rPr>
          <w:rFonts w:cs="Arial" w:hAnsi="Arial" w:eastAsia="Arial" w:ascii="Arial"/>
          <w:color w:val="5B5B5B"/>
          <w:spacing w:val="0"/>
          <w:w w:val="110"/>
          <w:sz w:val="15"/>
          <w:szCs w:val="15"/>
        </w:rPr>
        <w:t>T</w:t>
      </w:r>
      <w:r>
        <w:rPr>
          <w:rFonts w:cs="Arial" w:hAnsi="Arial" w:eastAsia="Arial" w:ascii="Arial"/>
          <w:color w:val="404141"/>
          <w:spacing w:val="0"/>
          <w:w w:val="108"/>
          <w:sz w:val="15"/>
          <w:szCs w:val="15"/>
        </w:rPr>
        <w:t>l</w:t>
      </w:r>
      <w:r>
        <w:rPr>
          <w:rFonts w:cs="Arial" w:hAnsi="Arial" w:eastAsia="Arial" w:ascii="Arial"/>
          <w:color w:val="404141"/>
          <w:spacing w:val="0"/>
          <w:w w:val="120"/>
          <w:sz w:val="15"/>
          <w:szCs w:val="15"/>
        </w:rPr>
        <w:t>a</w:t>
      </w:r>
      <w:r>
        <w:rPr>
          <w:rFonts w:cs="Arial" w:hAnsi="Arial" w:eastAsia="Arial" w:ascii="Arial"/>
          <w:color w:val="404141"/>
          <w:spacing w:val="0"/>
          <w:w w:val="129"/>
          <w:sz w:val="15"/>
          <w:szCs w:val="15"/>
        </w:rPr>
        <w:t>l</w:t>
      </w:r>
      <w:r>
        <w:rPr>
          <w:rFonts w:cs="Arial" w:hAnsi="Arial" w:eastAsia="Arial" w:ascii="Arial"/>
          <w:color w:val="404141"/>
          <w:spacing w:val="0"/>
          <w:w w:val="120"/>
          <w:sz w:val="15"/>
          <w:szCs w:val="15"/>
        </w:rPr>
        <w:t>n</w:t>
      </w:r>
      <w:r>
        <w:rPr>
          <w:rFonts w:cs="Arial" w:hAnsi="Arial" w:eastAsia="Arial" w:ascii="Arial"/>
          <w:color w:val="404141"/>
          <w:spacing w:val="0"/>
          <w:w w:val="129"/>
          <w:sz w:val="15"/>
          <w:szCs w:val="15"/>
        </w:rPr>
        <w:t>e</w:t>
      </w:r>
      <w:r>
        <w:rPr>
          <w:rFonts w:cs="Arial" w:hAnsi="Arial" w:eastAsia="Arial" w:ascii="Arial"/>
          <w:color w:val="404141"/>
          <w:spacing w:val="0"/>
          <w:w w:val="138"/>
          <w:sz w:val="15"/>
          <w:szCs w:val="15"/>
        </w:rPr>
        <w:t>p</w:t>
      </w:r>
      <w:r>
        <w:rPr>
          <w:rFonts w:cs="Arial" w:hAnsi="Arial" w:eastAsia="Arial" w:ascii="Arial"/>
          <w:color w:val="404141"/>
          <w:spacing w:val="0"/>
          <w:w w:val="112"/>
          <w:sz w:val="15"/>
          <w:szCs w:val="15"/>
        </w:rPr>
        <w:t>a</w:t>
      </w:r>
      <w:r>
        <w:rPr>
          <w:rFonts w:cs="Arial" w:hAnsi="Arial" w:eastAsia="Arial" w:ascii="Arial"/>
          <w:color w:val="404141"/>
          <w:spacing w:val="0"/>
          <w:w w:val="120"/>
          <w:sz w:val="15"/>
          <w:szCs w:val="15"/>
        </w:rPr>
        <w:t>n</w:t>
      </w:r>
      <w:r>
        <w:rPr>
          <w:rFonts w:cs="Arial" w:hAnsi="Arial" w:eastAsia="Arial" w:ascii="Arial"/>
          <w:color w:val="404141"/>
          <w:spacing w:val="0"/>
          <w:w w:val="190"/>
          <w:sz w:val="15"/>
          <w:szCs w:val="15"/>
        </w:rPr>
        <w:t>t</w:t>
      </w:r>
      <w:r>
        <w:rPr>
          <w:rFonts w:cs="Arial" w:hAnsi="Arial" w:eastAsia="Arial" w:ascii="Arial"/>
          <w:color w:val="404141"/>
          <w:spacing w:val="0"/>
          <w:w w:val="108"/>
          <w:sz w:val="15"/>
          <w:szCs w:val="15"/>
        </w:rPr>
        <w:t>l</w:t>
      </w:r>
      <w:r>
        <w:rPr>
          <w:rFonts w:cs="Arial" w:hAnsi="Arial" w:eastAsia="Arial" w:ascii="Arial"/>
          <w:color w:val="404141"/>
          <w:spacing w:val="0"/>
          <w:w w:val="120"/>
          <w:sz w:val="15"/>
          <w:szCs w:val="15"/>
        </w:rPr>
        <w:t>a</w:t>
      </w:r>
      <w:r>
        <w:rPr>
          <w:rFonts w:cs="Arial" w:hAnsi="Arial" w:eastAsia="Arial" w:ascii="Arial"/>
          <w:color w:val="5B5B5B"/>
          <w:spacing w:val="0"/>
          <w:w w:val="121"/>
          <w:sz w:val="15"/>
          <w:szCs w:val="15"/>
        </w:rPr>
        <w:t>,</w:t>
      </w:r>
      <w:r>
        <w:rPr>
          <w:rFonts w:cs="Arial" w:hAnsi="Arial" w:eastAsia="Arial" w:ascii="Arial"/>
          <w:color w:val="5B5B5B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5B5B5B"/>
          <w:spacing w:val="-11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404141"/>
          <w:spacing w:val="0"/>
          <w:w w:val="97"/>
          <w:sz w:val="15"/>
          <w:szCs w:val="15"/>
        </w:rPr>
        <w:t>M</w:t>
      </w:r>
      <w:r>
        <w:rPr>
          <w:rFonts w:cs="Arial" w:hAnsi="Arial" w:eastAsia="Arial" w:ascii="Arial"/>
          <w:color w:val="404141"/>
          <w:spacing w:val="0"/>
          <w:w w:val="112"/>
          <w:sz w:val="15"/>
          <w:szCs w:val="15"/>
        </w:rPr>
        <w:t>é</w:t>
      </w:r>
      <w:r>
        <w:rPr>
          <w:rFonts w:cs="Arial" w:hAnsi="Arial" w:eastAsia="Arial" w:ascii="Arial"/>
          <w:color w:val="404141"/>
          <w:spacing w:val="0"/>
          <w:w w:val="134"/>
          <w:sz w:val="15"/>
          <w:szCs w:val="15"/>
        </w:rPr>
        <w:t>x</w:t>
      </w:r>
      <w:r>
        <w:rPr>
          <w:rFonts w:cs="Arial" w:hAnsi="Arial" w:eastAsia="Arial" w:ascii="Arial"/>
          <w:color w:val="404141"/>
          <w:spacing w:val="0"/>
          <w:w w:val="129"/>
          <w:sz w:val="15"/>
          <w:szCs w:val="15"/>
        </w:rPr>
        <w:t>i</w:t>
      </w:r>
      <w:r>
        <w:rPr>
          <w:rFonts w:cs="Arial" w:hAnsi="Arial" w:eastAsia="Arial" w:ascii="Arial"/>
          <w:color w:val="5B5B5B"/>
          <w:spacing w:val="0"/>
          <w:w w:val="124"/>
          <w:sz w:val="15"/>
          <w:szCs w:val="15"/>
        </w:rPr>
        <w:t>c</w:t>
      </w:r>
      <w:r>
        <w:rPr>
          <w:rFonts w:cs="Arial" w:hAnsi="Arial" w:eastAsia="Arial" w:ascii="Arial"/>
          <w:color w:val="404141"/>
          <w:spacing w:val="0"/>
          <w:w w:val="138"/>
          <w:sz w:val="15"/>
          <w:szCs w:val="15"/>
        </w:rPr>
        <w:t>o</w:t>
      </w:r>
      <w:r>
        <w:rPr>
          <w:rFonts w:cs="Arial" w:hAnsi="Arial" w:eastAsia="Arial" w:ascii="Arial"/>
          <w:color w:val="404141"/>
          <w:spacing w:val="0"/>
          <w:w w:val="86"/>
          <w:sz w:val="15"/>
          <w:szCs w:val="15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center"/>
        <w:spacing w:before="84"/>
        <w:ind w:left="286" w:right="754"/>
      </w:pPr>
      <w:r>
        <w:rPr>
          <w:rFonts w:cs="Arial" w:hAnsi="Arial" w:eastAsia="Arial" w:ascii="Arial"/>
          <w:color w:val="707170"/>
          <w:spacing w:val="0"/>
          <w:w w:val="107"/>
          <w:sz w:val="15"/>
          <w:szCs w:val="15"/>
        </w:rPr>
        <w:t>C</w:t>
      </w:r>
      <w:r>
        <w:rPr>
          <w:rFonts w:cs="Arial" w:hAnsi="Arial" w:eastAsia="Arial" w:ascii="Arial"/>
          <w:color w:val="707170"/>
          <w:spacing w:val="0"/>
          <w:w w:val="107"/>
          <w:sz w:val="15"/>
          <w:szCs w:val="15"/>
        </w:rPr>
        <w:t>a</w:t>
      </w:r>
      <w:r>
        <w:rPr>
          <w:rFonts w:cs="Arial" w:hAnsi="Arial" w:eastAsia="Arial" w:ascii="Arial"/>
          <w:color w:val="707170"/>
          <w:spacing w:val="0"/>
          <w:w w:val="107"/>
          <w:sz w:val="15"/>
          <w:szCs w:val="15"/>
        </w:rPr>
        <w:t>l</w:t>
      </w:r>
      <w:r>
        <w:rPr>
          <w:rFonts w:cs="Arial" w:hAnsi="Arial" w:eastAsia="Arial" w:ascii="Arial"/>
          <w:color w:val="707170"/>
          <w:spacing w:val="0"/>
          <w:w w:val="107"/>
          <w:sz w:val="15"/>
          <w:szCs w:val="15"/>
        </w:rPr>
        <w:t>l</w:t>
      </w:r>
      <w:r>
        <w:rPr>
          <w:rFonts w:cs="Arial" w:hAnsi="Arial" w:eastAsia="Arial" w:ascii="Arial"/>
          <w:color w:val="707170"/>
          <w:spacing w:val="0"/>
          <w:w w:val="107"/>
          <w:sz w:val="15"/>
          <w:szCs w:val="15"/>
        </w:rPr>
        <w:t>e</w:t>
      </w:r>
      <w:r>
        <w:rPr>
          <w:rFonts w:cs="Arial" w:hAnsi="Arial" w:eastAsia="Arial" w:ascii="Arial"/>
          <w:color w:val="707170"/>
          <w:spacing w:val="13"/>
          <w:w w:val="107"/>
          <w:sz w:val="15"/>
          <w:szCs w:val="15"/>
        </w:rPr>
        <w:t> </w:t>
      </w:r>
      <w:r>
        <w:rPr>
          <w:rFonts w:cs="Arial" w:hAnsi="Arial" w:eastAsia="Arial" w:ascii="Arial"/>
          <w:color w:val="707170"/>
          <w:spacing w:val="0"/>
          <w:w w:val="100"/>
          <w:sz w:val="15"/>
          <w:szCs w:val="15"/>
        </w:rPr>
        <w:t>Riv</w:t>
      </w:r>
      <w:r>
        <w:rPr>
          <w:rFonts w:cs="Arial" w:hAnsi="Arial" w:eastAsia="Arial" w:ascii="Arial"/>
          <w:color w:val="707170"/>
          <w:spacing w:val="0"/>
          <w:w w:val="100"/>
          <w:sz w:val="15"/>
          <w:szCs w:val="15"/>
        </w:rPr>
        <w:t>a</w:t>
      </w:r>
      <w:r>
        <w:rPr>
          <w:rFonts w:cs="Arial" w:hAnsi="Arial" w:eastAsia="Arial" w:ascii="Arial"/>
          <w:color w:val="707170"/>
          <w:spacing w:val="25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707170"/>
          <w:spacing w:val="0"/>
          <w:w w:val="86"/>
          <w:sz w:val="15"/>
          <w:szCs w:val="15"/>
        </w:rPr>
        <w:t>P</w:t>
      </w:r>
      <w:r>
        <w:rPr>
          <w:rFonts w:cs="Arial" w:hAnsi="Arial" w:eastAsia="Arial" w:ascii="Arial"/>
          <w:color w:val="707170"/>
          <w:spacing w:val="0"/>
          <w:w w:val="103"/>
          <w:sz w:val="15"/>
          <w:szCs w:val="15"/>
        </w:rPr>
        <w:t>a</w:t>
      </w:r>
      <w:r>
        <w:rPr>
          <w:rFonts w:cs="Arial" w:hAnsi="Arial" w:eastAsia="Arial" w:ascii="Arial"/>
          <w:color w:val="707170"/>
          <w:spacing w:val="0"/>
          <w:w w:val="129"/>
          <w:sz w:val="15"/>
          <w:szCs w:val="15"/>
        </w:rPr>
        <w:t>l</w:t>
      </w:r>
      <w:r>
        <w:rPr>
          <w:rFonts w:cs="Arial" w:hAnsi="Arial" w:eastAsia="Arial" w:ascii="Arial"/>
          <w:color w:val="707170"/>
          <w:spacing w:val="0"/>
          <w:w w:val="103"/>
          <w:sz w:val="15"/>
          <w:szCs w:val="15"/>
        </w:rPr>
        <w:t>a</w:t>
      </w:r>
      <w:r>
        <w:rPr>
          <w:rFonts w:cs="Arial" w:hAnsi="Arial" w:eastAsia="Arial" w:ascii="Arial"/>
          <w:color w:val="707170"/>
          <w:spacing w:val="0"/>
          <w:w w:val="124"/>
          <w:sz w:val="15"/>
          <w:szCs w:val="15"/>
        </w:rPr>
        <w:t>c</w:t>
      </w:r>
      <w:r>
        <w:rPr>
          <w:rFonts w:cs="Arial" w:hAnsi="Arial" w:eastAsia="Arial" w:ascii="Arial"/>
          <w:color w:val="707170"/>
          <w:spacing w:val="0"/>
          <w:w w:val="108"/>
          <w:sz w:val="15"/>
          <w:szCs w:val="15"/>
        </w:rPr>
        <w:t>i</w:t>
      </w:r>
      <w:r>
        <w:rPr>
          <w:rFonts w:cs="Arial" w:hAnsi="Arial" w:eastAsia="Arial" w:ascii="Arial"/>
          <w:color w:val="707170"/>
          <w:spacing w:val="0"/>
          <w:w w:val="120"/>
          <w:sz w:val="15"/>
          <w:szCs w:val="15"/>
        </w:rPr>
        <w:t>o</w:t>
      </w:r>
      <w:r>
        <w:rPr>
          <w:rFonts w:cs="Arial" w:hAnsi="Arial" w:eastAsia="Arial" w:ascii="Arial"/>
          <w:color w:val="707170"/>
          <w:spacing w:val="16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707170"/>
          <w:spacing w:val="0"/>
          <w:w w:val="86"/>
          <w:sz w:val="15"/>
          <w:szCs w:val="15"/>
        </w:rPr>
        <w:t>N</w:t>
      </w:r>
      <w:r>
        <w:rPr>
          <w:rFonts w:cs="Arial" w:hAnsi="Arial" w:eastAsia="Arial" w:ascii="Arial"/>
          <w:color w:val="707170"/>
          <w:spacing w:val="0"/>
          <w:w w:val="129"/>
          <w:sz w:val="15"/>
          <w:szCs w:val="15"/>
        </w:rPr>
        <w:t>o</w:t>
      </w:r>
      <w:r>
        <w:rPr>
          <w:rFonts w:cs="Arial" w:hAnsi="Arial" w:eastAsia="Arial" w:ascii="Arial"/>
          <w:color w:val="707170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707170"/>
          <w:spacing w:val="-4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8A8A8A"/>
          <w:spacing w:val="0"/>
          <w:w w:val="100"/>
          <w:sz w:val="15"/>
          <w:szCs w:val="15"/>
        </w:rPr>
        <w:t>8</w:t>
      </w:r>
      <w:r>
        <w:rPr>
          <w:rFonts w:cs="Arial" w:hAnsi="Arial" w:eastAsia="Arial" w:ascii="Arial"/>
          <w:color w:val="5B5B5B"/>
          <w:spacing w:val="0"/>
          <w:w w:val="100"/>
          <w:sz w:val="15"/>
          <w:szCs w:val="15"/>
        </w:rPr>
        <w:t>.</w:t>
      </w:r>
      <w:r>
        <w:rPr>
          <w:rFonts w:cs="Arial" w:hAnsi="Arial" w:eastAsia="Arial" w:ascii="Arial"/>
          <w:color w:val="5B5B5B"/>
          <w:spacing w:val="5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707170"/>
          <w:spacing w:val="0"/>
          <w:w w:val="100"/>
          <w:sz w:val="15"/>
          <w:szCs w:val="15"/>
        </w:rPr>
        <w:t>C</w:t>
      </w:r>
      <w:r>
        <w:rPr>
          <w:rFonts w:cs="Arial" w:hAnsi="Arial" w:eastAsia="Arial" w:ascii="Arial"/>
          <w:color w:val="707170"/>
          <w:spacing w:val="0"/>
          <w:w w:val="100"/>
          <w:sz w:val="15"/>
          <w:szCs w:val="15"/>
        </w:rPr>
        <w:t>o</w:t>
      </w:r>
      <w:r>
        <w:rPr>
          <w:rFonts w:cs="Arial" w:hAnsi="Arial" w:eastAsia="Arial" w:ascii="Arial"/>
          <w:color w:val="707170"/>
          <w:spacing w:val="0"/>
          <w:w w:val="100"/>
          <w:sz w:val="15"/>
          <w:szCs w:val="15"/>
        </w:rPr>
        <w:t>L</w:t>
      </w:r>
      <w:r>
        <w:rPr>
          <w:rFonts w:cs="Arial" w:hAnsi="Arial" w:eastAsia="Arial" w:ascii="Arial"/>
          <w:color w:val="707170"/>
          <w:spacing w:val="-15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707170"/>
          <w:spacing w:val="0"/>
          <w:w w:val="94"/>
          <w:sz w:val="15"/>
          <w:szCs w:val="15"/>
        </w:rPr>
        <w:t>T</w:t>
      </w:r>
      <w:r>
        <w:rPr>
          <w:rFonts w:cs="Arial" w:hAnsi="Arial" w:eastAsia="Arial" w:ascii="Arial"/>
          <w:color w:val="707170"/>
          <w:spacing w:val="0"/>
          <w:w w:val="86"/>
          <w:sz w:val="15"/>
          <w:szCs w:val="15"/>
        </w:rPr>
        <w:t>l</w:t>
      </w:r>
      <w:r>
        <w:rPr>
          <w:rFonts w:cs="Arial" w:hAnsi="Arial" w:eastAsia="Arial" w:ascii="Arial"/>
          <w:color w:val="707170"/>
          <w:spacing w:val="0"/>
          <w:w w:val="103"/>
          <w:sz w:val="15"/>
          <w:szCs w:val="15"/>
        </w:rPr>
        <w:t>a</w:t>
      </w:r>
      <w:r>
        <w:rPr>
          <w:rFonts w:cs="Arial" w:hAnsi="Arial" w:eastAsia="Arial" w:ascii="Arial"/>
          <w:color w:val="707170"/>
          <w:spacing w:val="0"/>
          <w:w w:val="129"/>
          <w:sz w:val="15"/>
          <w:szCs w:val="15"/>
        </w:rPr>
        <w:t>l</w:t>
      </w:r>
      <w:r>
        <w:rPr>
          <w:rFonts w:cs="Arial" w:hAnsi="Arial" w:eastAsia="Arial" w:ascii="Arial"/>
          <w:color w:val="5B5B5B"/>
          <w:spacing w:val="0"/>
          <w:w w:val="120"/>
          <w:sz w:val="15"/>
          <w:szCs w:val="15"/>
        </w:rPr>
        <w:t>n</w:t>
      </w:r>
      <w:r>
        <w:rPr>
          <w:rFonts w:cs="Arial" w:hAnsi="Arial" w:eastAsia="Arial" w:ascii="Arial"/>
          <w:color w:val="707170"/>
          <w:spacing w:val="0"/>
          <w:w w:val="120"/>
          <w:sz w:val="15"/>
          <w:szCs w:val="15"/>
        </w:rPr>
        <w:t>eo</w:t>
      </w:r>
      <w:r>
        <w:rPr>
          <w:rFonts w:cs="Arial" w:hAnsi="Arial" w:eastAsia="Arial" w:ascii="Arial"/>
          <w:color w:val="707170"/>
          <w:spacing w:val="0"/>
          <w:w w:val="94"/>
          <w:sz w:val="15"/>
          <w:szCs w:val="15"/>
        </w:rPr>
        <w:t>a</w:t>
      </w:r>
      <w:r>
        <w:rPr>
          <w:rFonts w:cs="Arial" w:hAnsi="Arial" w:eastAsia="Arial" w:ascii="Arial"/>
          <w:color w:val="707170"/>
          <w:spacing w:val="0"/>
          <w:w w:val="129"/>
          <w:sz w:val="15"/>
          <w:szCs w:val="15"/>
        </w:rPr>
        <w:t>n</w:t>
      </w:r>
      <w:r>
        <w:rPr>
          <w:rFonts w:cs="Arial" w:hAnsi="Arial" w:eastAsia="Arial" w:ascii="Arial"/>
          <w:color w:val="707170"/>
          <w:spacing w:val="0"/>
          <w:w w:val="173"/>
          <w:sz w:val="15"/>
          <w:szCs w:val="15"/>
        </w:rPr>
        <w:t>t</w:t>
      </w:r>
      <w:r>
        <w:rPr>
          <w:rFonts w:cs="Arial" w:hAnsi="Arial" w:eastAsia="Arial" w:ascii="Arial"/>
          <w:color w:val="707170"/>
          <w:spacing w:val="0"/>
          <w:w w:val="86"/>
          <w:sz w:val="15"/>
          <w:szCs w:val="15"/>
        </w:rPr>
        <w:t>l</w:t>
      </w:r>
      <w:r>
        <w:rPr>
          <w:rFonts w:cs="Arial" w:hAnsi="Arial" w:eastAsia="Arial" w:ascii="Arial"/>
          <w:color w:val="8A8A8A"/>
          <w:spacing w:val="0"/>
          <w:w w:val="112"/>
          <w:sz w:val="15"/>
          <w:szCs w:val="15"/>
        </w:rPr>
        <w:t>a</w:t>
      </w:r>
      <w:r>
        <w:rPr>
          <w:rFonts w:cs="Arial" w:hAnsi="Arial" w:eastAsia="Arial" w:ascii="Arial"/>
          <w:color w:val="8A8A8A"/>
          <w:spacing w:val="16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707170"/>
          <w:spacing w:val="0"/>
          <w:w w:val="86"/>
          <w:sz w:val="15"/>
          <w:szCs w:val="15"/>
        </w:rPr>
        <w:t>C</w:t>
      </w:r>
      <w:r>
        <w:rPr>
          <w:rFonts w:cs="Arial" w:hAnsi="Arial" w:eastAsia="Arial" w:ascii="Arial"/>
          <w:color w:val="707170"/>
          <w:spacing w:val="0"/>
          <w:w w:val="112"/>
          <w:sz w:val="15"/>
          <w:szCs w:val="15"/>
        </w:rPr>
        <w:t>en</w:t>
      </w:r>
      <w:r>
        <w:rPr>
          <w:rFonts w:cs="Arial" w:hAnsi="Arial" w:eastAsia="Arial" w:ascii="Arial"/>
          <w:color w:val="707170"/>
          <w:spacing w:val="0"/>
          <w:w w:val="173"/>
          <w:sz w:val="15"/>
          <w:szCs w:val="15"/>
        </w:rPr>
        <w:t>t</w:t>
      </w:r>
      <w:r>
        <w:rPr>
          <w:rFonts w:cs="Arial" w:hAnsi="Arial" w:eastAsia="Arial" w:ascii="Arial"/>
          <w:color w:val="707170"/>
          <w:spacing w:val="0"/>
          <w:w w:val="115"/>
          <w:sz w:val="15"/>
          <w:szCs w:val="15"/>
        </w:rPr>
        <w:t>r</w:t>
      </w:r>
      <w:r>
        <w:rPr>
          <w:rFonts w:cs="Arial" w:hAnsi="Arial" w:eastAsia="Arial" w:ascii="Arial"/>
          <w:color w:val="707170"/>
          <w:spacing w:val="0"/>
          <w:w w:val="112"/>
          <w:sz w:val="15"/>
          <w:szCs w:val="15"/>
        </w:rPr>
        <w:t>o</w:t>
      </w:r>
      <w:r>
        <w:rPr>
          <w:rFonts w:cs="Arial" w:hAnsi="Arial" w:eastAsia="Arial" w:ascii="Arial"/>
          <w:color w:val="707170"/>
          <w:spacing w:val="0"/>
          <w:w w:val="69"/>
          <w:sz w:val="15"/>
          <w:szCs w:val="15"/>
        </w:rPr>
        <w:t>.</w:t>
      </w:r>
      <w:r>
        <w:rPr>
          <w:rFonts w:cs="Arial" w:hAnsi="Arial" w:eastAsia="Arial" w:ascii="Arial"/>
          <w:color w:val="707170"/>
          <w:spacing w:val="9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707170"/>
          <w:spacing w:val="0"/>
          <w:w w:val="86"/>
          <w:sz w:val="15"/>
          <w:szCs w:val="15"/>
        </w:rPr>
        <w:t>C</w:t>
      </w:r>
      <w:r>
        <w:rPr>
          <w:rFonts w:cs="Arial" w:hAnsi="Arial" w:eastAsia="Arial" w:ascii="Arial"/>
          <w:color w:val="8A8A8A"/>
          <w:spacing w:val="0"/>
          <w:w w:val="103"/>
          <w:sz w:val="15"/>
          <w:szCs w:val="15"/>
        </w:rPr>
        <w:t>.</w:t>
      </w:r>
      <w:r>
        <w:rPr>
          <w:rFonts w:cs="Arial" w:hAnsi="Arial" w:eastAsia="Arial" w:ascii="Arial"/>
          <w:color w:val="8A8A8A"/>
          <w:spacing w:val="0"/>
          <w:w w:val="108"/>
          <w:sz w:val="15"/>
          <w:szCs w:val="15"/>
        </w:rPr>
        <w:t>P</w:t>
      </w:r>
      <w:r>
        <w:rPr>
          <w:rFonts w:cs="Arial" w:hAnsi="Arial" w:eastAsia="Arial" w:ascii="Arial"/>
          <w:color w:val="8A8A8A"/>
          <w:spacing w:val="0"/>
          <w:w w:val="69"/>
          <w:sz w:val="15"/>
          <w:szCs w:val="15"/>
        </w:rPr>
        <w:t>.</w:t>
      </w:r>
      <w:r>
        <w:rPr>
          <w:rFonts w:cs="Arial" w:hAnsi="Arial" w:eastAsia="Arial" w:ascii="Arial"/>
          <w:color w:val="8A8A8A"/>
          <w:spacing w:val="9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8A8A8A"/>
          <w:spacing w:val="0"/>
          <w:w w:val="94"/>
          <w:sz w:val="15"/>
          <w:szCs w:val="15"/>
        </w:rPr>
        <w:t>5</w:t>
      </w:r>
      <w:r>
        <w:rPr>
          <w:rFonts w:cs="Arial" w:hAnsi="Arial" w:eastAsia="Arial" w:ascii="Arial"/>
          <w:color w:val="8A8A8A"/>
          <w:spacing w:val="0"/>
          <w:w w:val="129"/>
          <w:sz w:val="15"/>
          <w:szCs w:val="15"/>
        </w:rPr>
        <w:t>4</w:t>
      </w:r>
      <w:r>
        <w:rPr>
          <w:rFonts w:cs="Arial" w:hAnsi="Arial" w:eastAsia="Arial" w:ascii="Arial"/>
          <w:color w:val="707170"/>
          <w:spacing w:val="0"/>
          <w:w w:val="112"/>
          <w:sz w:val="15"/>
          <w:szCs w:val="15"/>
        </w:rPr>
        <w:t>0</w:t>
      </w:r>
      <w:r>
        <w:rPr>
          <w:rFonts w:cs="Arial" w:hAnsi="Arial" w:eastAsia="Arial" w:ascii="Arial"/>
          <w:color w:val="707170"/>
          <w:spacing w:val="0"/>
          <w:w w:val="120"/>
          <w:sz w:val="15"/>
          <w:szCs w:val="15"/>
        </w:rPr>
        <w:t>0</w:t>
      </w:r>
      <w:r>
        <w:rPr>
          <w:rFonts w:cs="Arial" w:hAnsi="Arial" w:eastAsia="Arial" w:ascii="Arial"/>
          <w:color w:val="707170"/>
          <w:spacing w:val="0"/>
          <w:w w:val="129"/>
          <w:sz w:val="15"/>
          <w:szCs w:val="15"/>
        </w:rPr>
        <w:t>0</w:t>
      </w:r>
      <w:r>
        <w:rPr>
          <w:rFonts w:cs="Arial" w:hAnsi="Arial" w:eastAsia="Arial" w:ascii="Arial"/>
          <w:color w:val="707170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707170"/>
          <w:spacing w:val="-4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707170"/>
          <w:spacing w:val="0"/>
          <w:w w:val="94"/>
          <w:sz w:val="15"/>
          <w:szCs w:val="15"/>
        </w:rPr>
        <w:t>T</w:t>
      </w:r>
      <w:r>
        <w:rPr>
          <w:rFonts w:cs="Arial" w:hAnsi="Arial" w:eastAsia="Arial" w:ascii="Arial"/>
          <w:color w:val="707170"/>
          <w:spacing w:val="0"/>
          <w:w w:val="34"/>
          <w:sz w:val="15"/>
          <w:szCs w:val="15"/>
        </w:rPr>
        <w:t>1</w:t>
      </w:r>
      <w:r>
        <w:rPr>
          <w:rFonts w:cs="Arial" w:hAnsi="Arial" w:eastAsia="Arial" w:ascii="Arial"/>
          <w:color w:val="5B5B5B"/>
          <w:spacing w:val="0"/>
          <w:w w:val="112"/>
          <w:sz w:val="15"/>
          <w:szCs w:val="15"/>
        </w:rPr>
        <w:t>a</w:t>
      </w:r>
      <w:r>
        <w:rPr>
          <w:rFonts w:cs="Arial" w:hAnsi="Arial" w:eastAsia="Arial" w:ascii="Arial"/>
          <w:color w:val="707170"/>
          <w:spacing w:val="0"/>
          <w:w w:val="108"/>
          <w:sz w:val="15"/>
          <w:szCs w:val="15"/>
        </w:rPr>
        <w:t>l</w:t>
      </w:r>
      <w:r>
        <w:rPr>
          <w:rFonts w:cs="Arial" w:hAnsi="Arial" w:eastAsia="Arial" w:ascii="Arial"/>
          <w:color w:val="707170"/>
          <w:spacing w:val="0"/>
          <w:w w:val="129"/>
          <w:sz w:val="15"/>
          <w:szCs w:val="15"/>
        </w:rPr>
        <w:t>n</w:t>
      </w:r>
      <w:r>
        <w:rPr>
          <w:rFonts w:cs="Arial" w:hAnsi="Arial" w:eastAsia="Arial" w:ascii="Arial"/>
          <w:color w:val="8A8A8A"/>
          <w:spacing w:val="0"/>
          <w:w w:val="112"/>
          <w:sz w:val="15"/>
          <w:szCs w:val="15"/>
        </w:rPr>
        <w:t>e</w:t>
      </w:r>
      <w:r>
        <w:rPr>
          <w:rFonts w:cs="Arial" w:hAnsi="Arial" w:eastAsia="Arial" w:ascii="Arial"/>
          <w:color w:val="707170"/>
          <w:spacing w:val="0"/>
          <w:w w:val="129"/>
          <w:sz w:val="15"/>
          <w:szCs w:val="15"/>
        </w:rPr>
        <w:t>p</w:t>
      </w:r>
      <w:r>
        <w:rPr>
          <w:rFonts w:cs="Arial" w:hAnsi="Arial" w:eastAsia="Arial" w:ascii="Arial"/>
          <w:color w:val="707170"/>
          <w:spacing w:val="0"/>
          <w:w w:val="103"/>
          <w:sz w:val="15"/>
          <w:szCs w:val="15"/>
        </w:rPr>
        <w:t>a</w:t>
      </w:r>
      <w:r>
        <w:rPr>
          <w:rFonts w:cs="Arial" w:hAnsi="Arial" w:eastAsia="Arial" w:ascii="Arial"/>
          <w:color w:val="707170"/>
          <w:spacing w:val="0"/>
          <w:w w:val="129"/>
          <w:sz w:val="15"/>
          <w:szCs w:val="15"/>
        </w:rPr>
        <w:t>n</w:t>
      </w:r>
      <w:r>
        <w:rPr>
          <w:rFonts w:cs="Arial" w:hAnsi="Arial" w:eastAsia="Arial" w:ascii="Arial"/>
          <w:color w:val="8A8A8A"/>
          <w:spacing w:val="0"/>
          <w:w w:val="138"/>
          <w:sz w:val="15"/>
          <w:szCs w:val="15"/>
        </w:rPr>
        <w:t>t</w:t>
      </w:r>
      <w:r>
        <w:rPr>
          <w:rFonts w:cs="Arial" w:hAnsi="Arial" w:eastAsia="Arial" w:ascii="Arial"/>
          <w:color w:val="707170"/>
          <w:spacing w:val="0"/>
          <w:w w:val="129"/>
          <w:sz w:val="15"/>
          <w:szCs w:val="15"/>
        </w:rPr>
        <w:t>l</w:t>
      </w:r>
      <w:r>
        <w:rPr>
          <w:rFonts w:cs="Arial" w:hAnsi="Arial" w:eastAsia="Arial" w:ascii="Arial"/>
          <w:color w:val="707170"/>
          <w:spacing w:val="0"/>
          <w:w w:val="103"/>
          <w:sz w:val="15"/>
          <w:szCs w:val="15"/>
        </w:rPr>
        <w:t>a</w:t>
      </w:r>
      <w:r>
        <w:rPr>
          <w:rFonts w:cs="Arial" w:hAnsi="Arial" w:eastAsia="Arial" w:ascii="Arial"/>
          <w:color w:val="707170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707170"/>
          <w:spacing w:val="-18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707170"/>
          <w:spacing w:val="0"/>
          <w:w w:val="100"/>
          <w:sz w:val="15"/>
          <w:szCs w:val="15"/>
        </w:rPr>
        <w:t>d</w:t>
      </w:r>
      <w:r>
        <w:rPr>
          <w:rFonts w:cs="Arial" w:hAnsi="Arial" w:eastAsia="Arial" w:ascii="Arial"/>
          <w:color w:val="707170"/>
          <w:spacing w:val="0"/>
          <w:w w:val="100"/>
          <w:sz w:val="15"/>
          <w:szCs w:val="15"/>
        </w:rPr>
        <w:t>e</w:t>
      </w:r>
      <w:r>
        <w:rPr>
          <w:rFonts w:cs="Arial" w:hAnsi="Arial" w:eastAsia="Arial" w:ascii="Arial"/>
          <w:color w:val="707170"/>
          <w:spacing w:val="35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707170"/>
          <w:spacing w:val="0"/>
          <w:w w:val="100"/>
          <w:sz w:val="15"/>
          <w:szCs w:val="15"/>
        </w:rPr>
        <w:t>B</w:t>
      </w:r>
      <w:r>
        <w:rPr>
          <w:rFonts w:cs="Arial" w:hAnsi="Arial" w:eastAsia="Arial" w:ascii="Arial"/>
          <w:color w:val="707170"/>
          <w:spacing w:val="0"/>
          <w:w w:val="100"/>
          <w:sz w:val="15"/>
          <w:szCs w:val="15"/>
        </w:rPr>
        <w:t>a</w:t>
      </w:r>
      <w:r>
        <w:rPr>
          <w:rFonts w:cs="Arial" w:hAnsi="Arial" w:eastAsia="Arial" w:ascii="Arial"/>
          <w:color w:val="8A8A8A"/>
          <w:spacing w:val="0"/>
          <w:w w:val="100"/>
          <w:sz w:val="15"/>
          <w:szCs w:val="15"/>
        </w:rPr>
        <w:t>z</w:t>
      </w:r>
      <w:r>
        <w:rPr>
          <w:rFonts w:cs="Arial" w:hAnsi="Arial" w:eastAsia="Arial" w:ascii="Arial"/>
          <w:color w:val="8A8A8A"/>
          <w:spacing w:val="0"/>
          <w:w w:val="100"/>
          <w:sz w:val="15"/>
          <w:szCs w:val="15"/>
        </w:rPr>
        <w:t>.</w:t>
      </w:r>
      <w:r>
        <w:rPr>
          <w:rFonts w:cs="Arial" w:hAnsi="Arial" w:eastAsia="Arial" w:ascii="Arial"/>
          <w:color w:val="8A8A8A"/>
          <w:spacing w:val="9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707170"/>
          <w:spacing w:val="0"/>
          <w:w w:val="79"/>
          <w:sz w:val="15"/>
          <w:szCs w:val="15"/>
        </w:rPr>
        <w:t>E</w:t>
      </w:r>
      <w:r>
        <w:rPr>
          <w:rFonts w:cs="Arial" w:hAnsi="Arial" w:eastAsia="Arial" w:ascii="Arial"/>
          <w:color w:val="8A8A8A"/>
          <w:spacing w:val="0"/>
          <w:w w:val="105"/>
          <w:sz w:val="15"/>
          <w:szCs w:val="15"/>
        </w:rPr>
        <w:t>s</w:t>
      </w:r>
      <w:r>
        <w:rPr>
          <w:rFonts w:cs="Arial" w:hAnsi="Arial" w:eastAsia="Arial" w:ascii="Arial"/>
          <w:color w:val="707170"/>
          <w:spacing w:val="0"/>
          <w:w w:val="138"/>
          <w:sz w:val="15"/>
          <w:szCs w:val="15"/>
        </w:rPr>
        <w:t>t</w:t>
      </w:r>
      <w:r>
        <w:rPr>
          <w:rFonts w:cs="Arial" w:hAnsi="Arial" w:eastAsia="Arial" w:ascii="Arial"/>
          <w:color w:val="707170"/>
          <w:spacing w:val="0"/>
          <w:w w:val="103"/>
          <w:sz w:val="15"/>
          <w:szCs w:val="15"/>
        </w:rPr>
        <w:t>a</w:t>
      </w:r>
      <w:r>
        <w:rPr>
          <w:rFonts w:cs="Arial" w:hAnsi="Arial" w:eastAsia="Arial" w:ascii="Arial"/>
          <w:color w:val="707170"/>
          <w:spacing w:val="0"/>
          <w:w w:val="120"/>
          <w:sz w:val="15"/>
          <w:szCs w:val="15"/>
        </w:rPr>
        <w:t>d</w:t>
      </w:r>
      <w:r>
        <w:rPr>
          <w:rFonts w:cs="Arial" w:hAnsi="Arial" w:eastAsia="Arial" w:ascii="Arial"/>
          <w:color w:val="707170"/>
          <w:spacing w:val="0"/>
          <w:w w:val="129"/>
          <w:sz w:val="15"/>
          <w:szCs w:val="15"/>
        </w:rPr>
        <w:t>o</w:t>
      </w:r>
      <w:r>
        <w:rPr>
          <w:rFonts w:cs="Arial" w:hAnsi="Arial" w:eastAsia="Arial" w:ascii="Arial"/>
          <w:color w:val="707170"/>
          <w:spacing w:val="9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707170"/>
          <w:spacing w:val="0"/>
          <w:w w:val="100"/>
          <w:sz w:val="15"/>
          <w:szCs w:val="15"/>
        </w:rPr>
        <w:t>d</w:t>
      </w:r>
      <w:r>
        <w:rPr>
          <w:rFonts w:cs="Arial" w:hAnsi="Arial" w:eastAsia="Arial" w:ascii="Arial"/>
          <w:color w:val="707170"/>
          <w:spacing w:val="0"/>
          <w:w w:val="100"/>
          <w:sz w:val="15"/>
          <w:szCs w:val="15"/>
        </w:rPr>
        <w:t>e</w:t>
      </w:r>
      <w:r>
        <w:rPr>
          <w:rFonts w:cs="Arial" w:hAnsi="Arial" w:eastAsia="Arial" w:ascii="Arial"/>
          <w:color w:val="707170"/>
          <w:spacing w:val="36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707170"/>
          <w:spacing w:val="0"/>
          <w:w w:val="92"/>
          <w:sz w:val="15"/>
          <w:szCs w:val="15"/>
        </w:rPr>
        <w:t>M</w:t>
      </w:r>
      <w:r>
        <w:rPr>
          <w:rFonts w:cs="Arial" w:hAnsi="Arial" w:eastAsia="Arial" w:ascii="Arial"/>
          <w:color w:val="707170"/>
          <w:spacing w:val="0"/>
          <w:w w:val="120"/>
          <w:sz w:val="15"/>
          <w:szCs w:val="15"/>
        </w:rPr>
        <w:t>é</w:t>
      </w:r>
      <w:r>
        <w:rPr>
          <w:rFonts w:cs="Arial" w:hAnsi="Arial" w:eastAsia="Arial" w:ascii="Arial"/>
          <w:color w:val="707170"/>
          <w:spacing w:val="0"/>
          <w:w w:val="105"/>
          <w:sz w:val="15"/>
          <w:szCs w:val="15"/>
        </w:rPr>
        <w:t>x</w:t>
      </w:r>
      <w:r>
        <w:rPr>
          <w:rFonts w:cs="Arial" w:hAnsi="Arial" w:eastAsia="Arial" w:ascii="Arial"/>
          <w:color w:val="707170"/>
          <w:spacing w:val="0"/>
          <w:w w:val="108"/>
          <w:sz w:val="15"/>
          <w:szCs w:val="15"/>
        </w:rPr>
        <w:t>i</w:t>
      </w:r>
      <w:r>
        <w:rPr>
          <w:rFonts w:cs="Arial" w:hAnsi="Arial" w:eastAsia="Arial" w:ascii="Arial"/>
          <w:color w:val="707170"/>
          <w:spacing w:val="0"/>
          <w:w w:val="124"/>
          <w:sz w:val="15"/>
          <w:szCs w:val="15"/>
        </w:rPr>
        <w:t>c</w:t>
      </w:r>
      <w:r>
        <w:rPr>
          <w:rFonts w:cs="Arial" w:hAnsi="Arial" w:eastAsia="Arial" w:ascii="Arial"/>
          <w:color w:val="707170"/>
          <w:spacing w:val="0"/>
          <w:w w:val="112"/>
          <w:sz w:val="15"/>
          <w:szCs w:val="15"/>
        </w:rPr>
        <w:t>o</w:t>
      </w:r>
      <w:r>
        <w:rPr>
          <w:rFonts w:cs="Arial" w:hAnsi="Arial" w:eastAsia="Arial" w:ascii="Arial"/>
          <w:color w:val="9C9C9C"/>
          <w:spacing w:val="0"/>
          <w:w w:val="69"/>
          <w:sz w:val="15"/>
          <w:szCs w:val="15"/>
        </w:rPr>
        <w:t>.</w:t>
      </w:r>
      <w:r>
        <w:rPr>
          <w:rFonts w:cs="Arial" w:hAnsi="Arial" w:eastAsia="Arial" w:ascii="Arial"/>
          <w:color w:val="9C9C9C"/>
          <w:spacing w:val="9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707170"/>
          <w:spacing w:val="0"/>
          <w:w w:val="86"/>
          <w:sz w:val="15"/>
          <w:szCs w:val="15"/>
        </w:rPr>
        <w:t>T</w:t>
      </w:r>
      <w:r>
        <w:rPr>
          <w:rFonts w:cs="Arial" w:hAnsi="Arial" w:eastAsia="Arial" w:ascii="Arial"/>
          <w:color w:val="707170"/>
          <w:spacing w:val="0"/>
          <w:w w:val="100"/>
          <w:sz w:val="15"/>
          <w:szCs w:val="15"/>
        </w:rPr>
        <w:t>E</w:t>
      </w:r>
      <w:r>
        <w:rPr>
          <w:rFonts w:cs="Arial" w:hAnsi="Arial" w:eastAsia="Arial" w:ascii="Arial"/>
          <w:color w:val="707170"/>
          <w:spacing w:val="0"/>
          <w:w w:val="120"/>
          <w:sz w:val="15"/>
          <w:szCs w:val="15"/>
        </w:rPr>
        <w:t>L</w:t>
      </w:r>
      <w:r>
        <w:rPr>
          <w:rFonts w:cs="Arial" w:hAnsi="Arial" w:eastAsia="Arial" w:ascii="Arial"/>
          <w:color w:val="707170"/>
          <w:spacing w:val="0"/>
          <w:w w:val="69"/>
          <w:sz w:val="15"/>
          <w:szCs w:val="15"/>
        </w:rPr>
        <w:t>.:</w:t>
      </w:r>
      <w:r>
        <w:rPr>
          <w:rFonts w:cs="Arial" w:hAnsi="Arial" w:eastAsia="Arial" w:ascii="Arial"/>
          <w:color w:val="707170"/>
          <w:spacing w:val="16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707170"/>
          <w:spacing w:val="0"/>
          <w:w w:val="100"/>
          <w:sz w:val="15"/>
          <w:szCs w:val="15"/>
        </w:rPr>
        <w:t>5</w:t>
      </w:r>
      <w:r>
        <w:rPr>
          <w:rFonts w:cs="Arial" w:hAnsi="Arial" w:eastAsia="Arial" w:ascii="Arial"/>
          <w:color w:val="707170"/>
          <w:spacing w:val="0"/>
          <w:w w:val="100"/>
          <w:sz w:val="15"/>
          <w:szCs w:val="15"/>
        </w:rPr>
        <w:t>5</w:t>
      </w:r>
      <w:r>
        <w:rPr>
          <w:rFonts w:cs="Arial" w:hAnsi="Arial" w:eastAsia="Arial" w:ascii="Arial"/>
          <w:color w:val="707170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707170"/>
          <w:spacing w:val="0"/>
          <w:w w:val="94"/>
          <w:sz w:val="15"/>
          <w:szCs w:val="15"/>
        </w:rPr>
        <w:t>5</w:t>
      </w:r>
      <w:r>
        <w:rPr>
          <w:rFonts w:cs="Arial" w:hAnsi="Arial" w:eastAsia="Arial" w:ascii="Arial"/>
          <w:color w:val="707170"/>
          <w:spacing w:val="0"/>
          <w:w w:val="103"/>
          <w:sz w:val="15"/>
          <w:szCs w:val="15"/>
        </w:rPr>
        <w:t>3</w:t>
      </w:r>
      <w:r>
        <w:rPr>
          <w:rFonts w:cs="Arial" w:hAnsi="Arial" w:eastAsia="Arial" w:ascii="Arial"/>
          <w:color w:val="707170"/>
          <w:spacing w:val="0"/>
          <w:w w:val="94"/>
          <w:sz w:val="15"/>
          <w:szCs w:val="15"/>
        </w:rPr>
        <w:t>2</w:t>
      </w:r>
      <w:r>
        <w:rPr>
          <w:rFonts w:cs="Arial" w:hAnsi="Arial" w:eastAsia="Arial" w:ascii="Arial"/>
          <w:color w:val="707170"/>
          <w:spacing w:val="0"/>
          <w:w w:val="60"/>
          <w:sz w:val="15"/>
          <w:szCs w:val="15"/>
        </w:rPr>
        <w:t>1</w:t>
      </w:r>
      <w:r>
        <w:rPr>
          <w:rFonts w:cs="Arial" w:hAnsi="Arial" w:eastAsia="Arial" w:ascii="Arial"/>
          <w:color w:val="707170"/>
          <w:spacing w:val="0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707170"/>
          <w:spacing w:val="-18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707170"/>
          <w:spacing w:val="0"/>
          <w:w w:val="103"/>
          <w:sz w:val="15"/>
          <w:szCs w:val="15"/>
        </w:rPr>
        <w:t>0</w:t>
      </w:r>
      <w:r>
        <w:rPr>
          <w:rFonts w:cs="Arial" w:hAnsi="Arial" w:eastAsia="Arial" w:ascii="Arial"/>
          <w:color w:val="707170"/>
          <w:spacing w:val="0"/>
          <w:w w:val="120"/>
          <w:sz w:val="15"/>
          <w:szCs w:val="15"/>
        </w:rPr>
        <w:t>840</w:t>
      </w:r>
      <w:r>
        <w:rPr>
          <w:rFonts w:cs="Arial" w:hAnsi="Arial" w:eastAsia="Arial" w:ascii="Arial"/>
          <w:color w:val="000000"/>
          <w:spacing w:val="0"/>
          <w:w w:val="100"/>
          <w:sz w:val="15"/>
          <w:szCs w:val="15"/>
        </w:rPr>
      </w:r>
    </w:p>
    <w:sectPr>
      <w:type w:val="continuous"/>
      <w:pgSz w:w="12240" w:h="15840"/>
      <w:pgMar w:top="1300" w:bottom="0" w:left="1360" w:right="8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png"/><Relationship Id="rId6" Type="http://schemas.openxmlformats.org/officeDocument/2006/relationships/image" Target="media\image3.png"/><Relationship Id="rId7" Type="http://schemas.openxmlformats.org/officeDocument/2006/relationships/image" Target="media\image4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